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94" w:rsidRDefault="000C3094">
      <w:pPr>
        <w:spacing w:before="5" w:line="240" w:lineRule="exact"/>
        <w:rPr>
          <w:sz w:val="24"/>
          <w:szCs w:val="24"/>
        </w:rPr>
      </w:pPr>
    </w:p>
    <w:p w:rsidR="000C3094" w:rsidRDefault="003C3DAB">
      <w:pPr>
        <w:spacing w:before="17"/>
        <w:ind w:left="3865" w:right="3163"/>
        <w:jc w:val="center"/>
        <w:rPr>
          <w:sz w:val="34"/>
          <w:szCs w:val="34"/>
        </w:rPr>
      </w:pPr>
      <w:r>
        <w:rPr>
          <w:b/>
          <w:sz w:val="34"/>
          <w:szCs w:val="34"/>
        </w:rPr>
        <w:t>T</w:t>
      </w:r>
      <w:r>
        <w:rPr>
          <w:b/>
          <w:spacing w:val="1"/>
          <w:sz w:val="34"/>
          <w:szCs w:val="34"/>
        </w:rPr>
        <w:t>U</w:t>
      </w:r>
      <w:r>
        <w:rPr>
          <w:b/>
          <w:spacing w:val="-3"/>
          <w:sz w:val="34"/>
          <w:szCs w:val="34"/>
        </w:rPr>
        <w:t>G</w:t>
      </w:r>
      <w:r>
        <w:rPr>
          <w:b/>
          <w:spacing w:val="1"/>
          <w:sz w:val="34"/>
          <w:szCs w:val="34"/>
        </w:rPr>
        <w:t>A</w:t>
      </w:r>
      <w:r>
        <w:rPr>
          <w:b/>
          <w:sz w:val="34"/>
          <w:szCs w:val="34"/>
        </w:rPr>
        <w:t>S 5</w:t>
      </w:r>
    </w:p>
    <w:p w:rsidR="000C3094" w:rsidRDefault="000C3094">
      <w:pPr>
        <w:spacing w:before="5" w:line="180" w:lineRule="exact"/>
        <w:rPr>
          <w:sz w:val="19"/>
          <w:szCs w:val="19"/>
        </w:rPr>
      </w:pPr>
    </w:p>
    <w:p w:rsidR="000C3094" w:rsidRDefault="003C3DAB">
      <w:pPr>
        <w:ind w:left="2216" w:right="1516"/>
        <w:jc w:val="center"/>
        <w:rPr>
          <w:sz w:val="34"/>
          <w:szCs w:val="34"/>
        </w:rPr>
      </w:pPr>
      <w:r>
        <w:rPr>
          <w:b/>
          <w:sz w:val="34"/>
          <w:szCs w:val="34"/>
        </w:rPr>
        <w:t>S</w:t>
      </w:r>
      <w:r>
        <w:rPr>
          <w:b/>
          <w:spacing w:val="-1"/>
          <w:sz w:val="34"/>
          <w:szCs w:val="34"/>
        </w:rPr>
        <w:t>O</w:t>
      </w:r>
      <w:r>
        <w:rPr>
          <w:b/>
          <w:sz w:val="34"/>
          <w:szCs w:val="34"/>
        </w:rPr>
        <w:t>F</w:t>
      </w:r>
      <w:r>
        <w:rPr>
          <w:b/>
          <w:spacing w:val="1"/>
          <w:sz w:val="34"/>
          <w:szCs w:val="34"/>
        </w:rPr>
        <w:t>T</w:t>
      </w:r>
      <w:r>
        <w:rPr>
          <w:b/>
          <w:spacing w:val="-2"/>
          <w:sz w:val="34"/>
          <w:szCs w:val="34"/>
        </w:rPr>
        <w:t>W</w:t>
      </w:r>
      <w:r>
        <w:rPr>
          <w:b/>
          <w:spacing w:val="-1"/>
          <w:sz w:val="34"/>
          <w:szCs w:val="34"/>
        </w:rPr>
        <w:t>A</w:t>
      </w:r>
      <w:r>
        <w:rPr>
          <w:b/>
          <w:spacing w:val="1"/>
          <w:sz w:val="34"/>
          <w:szCs w:val="34"/>
        </w:rPr>
        <w:t>R</w:t>
      </w:r>
      <w:r>
        <w:rPr>
          <w:b/>
          <w:sz w:val="34"/>
          <w:szCs w:val="34"/>
        </w:rPr>
        <w:t xml:space="preserve">E </w:t>
      </w:r>
      <w:r>
        <w:rPr>
          <w:b/>
          <w:spacing w:val="-2"/>
          <w:sz w:val="34"/>
          <w:szCs w:val="34"/>
        </w:rPr>
        <w:t>P</w:t>
      </w:r>
      <w:r>
        <w:rPr>
          <w:b/>
          <w:spacing w:val="1"/>
          <w:sz w:val="34"/>
          <w:szCs w:val="34"/>
        </w:rPr>
        <w:t>R</w:t>
      </w:r>
      <w:r>
        <w:rPr>
          <w:b/>
          <w:spacing w:val="-1"/>
          <w:sz w:val="34"/>
          <w:szCs w:val="34"/>
        </w:rPr>
        <w:t>O</w:t>
      </w:r>
      <w:r>
        <w:rPr>
          <w:b/>
          <w:sz w:val="34"/>
          <w:szCs w:val="34"/>
        </w:rPr>
        <w:t>SES M</w:t>
      </w:r>
      <w:r>
        <w:rPr>
          <w:b/>
          <w:spacing w:val="-4"/>
          <w:sz w:val="34"/>
          <w:szCs w:val="34"/>
        </w:rPr>
        <w:t>O</w:t>
      </w:r>
      <w:r>
        <w:rPr>
          <w:b/>
          <w:spacing w:val="1"/>
          <w:sz w:val="34"/>
          <w:szCs w:val="34"/>
        </w:rPr>
        <w:t>D</w:t>
      </w:r>
      <w:r>
        <w:rPr>
          <w:b/>
          <w:spacing w:val="-2"/>
          <w:sz w:val="34"/>
          <w:szCs w:val="34"/>
        </w:rPr>
        <w:t>E</w:t>
      </w:r>
      <w:r>
        <w:rPr>
          <w:b/>
          <w:sz w:val="34"/>
          <w:szCs w:val="34"/>
        </w:rPr>
        <w:t>L</w:t>
      </w:r>
    </w:p>
    <w:p w:rsidR="000C3094" w:rsidRDefault="000C3094">
      <w:pPr>
        <w:spacing w:before="10" w:line="180" w:lineRule="exact"/>
        <w:rPr>
          <w:sz w:val="18"/>
          <w:szCs w:val="18"/>
        </w:rPr>
      </w:pPr>
    </w:p>
    <w:p w:rsidR="000C3094" w:rsidRDefault="003C3DAB">
      <w:pPr>
        <w:ind w:left="4554" w:right="3856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0C3094" w:rsidRDefault="000C3094">
      <w:pPr>
        <w:spacing w:before="5" w:line="180" w:lineRule="exact"/>
        <w:rPr>
          <w:sz w:val="18"/>
          <w:szCs w:val="18"/>
        </w:rPr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3C3DAB">
      <w:pPr>
        <w:ind w:left="4168" w:right="3468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EH :</w:t>
      </w:r>
      <w:proofErr w:type="gramEnd"/>
    </w:p>
    <w:p w:rsidR="000C3094" w:rsidRDefault="000C3094">
      <w:pPr>
        <w:spacing w:before="9" w:line="120" w:lineRule="exact"/>
        <w:rPr>
          <w:sz w:val="13"/>
          <w:szCs w:val="13"/>
        </w:rPr>
      </w:pPr>
      <w:bookmarkStart w:id="0" w:name="_GoBack"/>
      <w:bookmarkEnd w:id="0"/>
    </w:p>
    <w:p w:rsidR="000C3094" w:rsidRDefault="003C3DAB">
      <w:pPr>
        <w:ind w:left="2108" w:right="141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SUTRISNO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/14210241</w:t>
      </w:r>
      <w:r>
        <w:rPr>
          <w:b/>
          <w:spacing w:val="-2"/>
          <w:sz w:val="24"/>
          <w:szCs w:val="24"/>
        </w:rPr>
        <w:t>68</w:t>
      </w:r>
    </w:p>
    <w:p w:rsidR="000C3094" w:rsidRDefault="000C3094">
      <w:pPr>
        <w:spacing w:before="7" w:line="120" w:lineRule="exact"/>
        <w:rPr>
          <w:sz w:val="13"/>
          <w:szCs w:val="13"/>
        </w:rPr>
      </w:pPr>
    </w:p>
    <w:p w:rsidR="000C3094" w:rsidRDefault="003C3DAB">
      <w:pPr>
        <w:ind w:left="4264" w:right="3568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 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</w:p>
    <w:p w:rsidR="000C3094" w:rsidRDefault="000C3094">
      <w:pPr>
        <w:spacing w:before="10" w:line="160" w:lineRule="exact"/>
        <w:rPr>
          <w:sz w:val="17"/>
          <w:szCs w:val="17"/>
        </w:rPr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3C3DAB">
      <w:pPr>
        <w:ind w:left="307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33.5pt">
            <v:imagedata r:id="rId5" o:title=""/>
          </v:shape>
        </w:pict>
      </w: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line="200" w:lineRule="exact"/>
      </w:pPr>
    </w:p>
    <w:p w:rsidR="000C3094" w:rsidRDefault="000C3094">
      <w:pPr>
        <w:spacing w:before="7" w:line="200" w:lineRule="exact"/>
      </w:pPr>
    </w:p>
    <w:p w:rsidR="000C3094" w:rsidRDefault="003C3DAB">
      <w:pPr>
        <w:spacing w:line="359" w:lineRule="auto"/>
        <w:ind w:left="857" w:right="157"/>
        <w:jc w:val="center"/>
        <w:rPr>
          <w:sz w:val="28"/>
          <w:szCs w:val="28"/>
        </w:rPr>
        <w:sectPr w:rsidR="000C3094">
          <w:pgSz w:w="11920" w:h="16840"/>
          <w:pgMar w:top="1560" w:right="1680" w:bottom="280" w:left="1680" w:header="720" w:footer="720" w:gutter="0"/>
          <w:cols w:space="720"/>
        </w:sectPr>
      </w:pP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AD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KO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(</w:t>
      </w:r>
      <w:proofErr w:type="spellStart"/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ol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>k</w:t>
      </w:r>
      <w:proofErr w:type="spellEnd"/>
      <w:r>
        <w:rPr>
          <w:b/>
          <w:sz w:val="28"/>
          <w:szCs w:val="28"/>
        </w:rPr>
        <w:t xml:space="preserve">) 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E</w:t>
      </w:r>
      <w:r>
        <w:rPr>
          <w:b/>
          <w:sz w:val="28"/>
          <w:szCs w:val="28"/>
        </w:rPr>
        <w:t>GE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EG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 xml:space="preserve">O 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URU</w:t>
      </w: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2"/>
          <w:sz w:val="28"/>
          <w:szCs w:val="28"/>
        </w:rPr>
        <w:t>F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KA 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ov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2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5</w:t>
      </w:r>
    </w:p>
    <w:p w:rsidR="000C3094" w:rsidRDefault="003C3DAB">
      <w:pPr>
        <w:spacing w:before="53"/>
        <w:ind w:left="328" w:right="498"/>
        <w:jc w:val="center"/>
        <w:rPr>
          <w:sz w:val="32"/>
          <w:szCs w:val="32"/>
        </w:rPr>
      </w:pPr>
      <w:r>
        <w:rPr>
          <w:color w:val="555F6C"/>
          <w:sz w:val="32"/>
          <w:szCs w:val="32"/>
        </w:rPr>
        <w:lastRenderedPageBreak/>
        <w:t>SO</w:t>
      </w:r>
      <w:r>
        <w:rPr>
          <w:color w:val="555F6C"/>
          <w:spacing w:val="2"/>
          <w:sz w:val="32"/>
          <w:szCs w:val="32"/>
        </w:rPr>
        <w:t>FT</w:t>
      </w:r>
      <w:r>
        <w:rPr>
          <w:color w:val="555F6C"/>
          <w:spacing w:val="-1"/>
          <w:sz w:val="32"/>
          <w:szCs w:val="32"/>
        </w:rPr>
        <w:t>W</w:t>
      </w:r>
      <w:r>
        <w:rPr>
          <w:color w:val="555F6C"/>
          <w:spacing w:val="-2"/>
          <w:sz w:val="32"/>
          <w:szCs w:val="32"/>
        </w:rPr>
        <w:t>A</w:t>
      </w:r>
      <w:r>
        <w:rPr>
          <w:color w:val="555F6C"/>
          <w:spacing w:val="1"/>
          <w:sz w:val="32"/>
          <w:szCs w:val="32"/>
        </w:rPr>
        <w:t>R</w:t>
      </w:r>
      <w:r>
        <w:rPr>
          <w:color w:val="555F6C"/>
          <w:sz w:val="32"/>
          <w:szCs w:val="32"/>
        </w:rPr>
        <w:t>E</w:t>
      </w:r>
      <w:r>
        <w:rPr>
          <w:color w:val="555F6C"/>
          <w:spacing w:val="15"/>
          <w:sz w:val="32"/>
          <w:szCs w:val="32"/>
        </w:rPr>
        <w:t xml:space="preserve"> </w:t>
      </w:r>
      <w:r>
        <w:rPr>
          <w:color w:val="555F6C"/>
          <w:sz w:val="32"/>
          <w:szCs w:val="32"/>
        </w:rPr>
        <w:t>P</w:t>
      </w:r>
      <w:r>
        <w:rPr>
          <w:color w:val="555F6C"/>
          <w:spacing w:val="3"/>
          <w:sz w:val="32"/>
          <w:szCs w:val="32"/>
        </w:rPr>
        <w:t>R</w:t>
      </w:r>
      <w:r>
        <w:rPr>
          <w:color w:val="555F6C"/>
          <w:spacing w:val="1"/>
          <w:sz w:val="32"/>
          <w:szCs w:val="32"/>
        </w:rPr>
        <w:t>O</w:t>
      </w:r>
      <w:r>
        <w:rPr>
          <w:color w:val="555F6C"/>
          <w:spacing w:val="3"/>
          <w:sz w:val="32"/>
          <w:szCs w:val="32"/>
        </w:rPr>
        <w:t>C</w:t>
      </w:r>
      <w:r>
        <w:rPr>
          <w:color w:val="555F6C"/>
          <w:sz w:val="32"/>
          <w:szCs w:val="32"/>
        </w:rPr>
        <w:t>ESS</w:t>
      </w:r>
      <w:r>
        <w:rPr>
          <w:color w:val="555F6C"/>
          <w:spacing w:val="18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M</w:t>
      </w:r>
      <w:r>
        <w:rPr>
          <w:color w:val="555F6C"/>
          <w:sz w:val="32"/>
          <w:szCs w:val="32"/>
        </w:rPr>
        <w:t>O</w:t>
      </w:r>
      <w:r>
        <w:rPr>
          <w:color w:val="555F6C"/>
          <w:spacing w:val="2"/>
          <w:sz w:val="32"/>
          <w:szCs w:val="32"/>
        </w:rPr>
        <w:t>D</w:t>
      </w:r>
      <w:r>
        <w:rPr>
          <w:color w:val="555F6C"/>
          <w:sz w:val="32"/>
          <w:szCs w:val="32"/>
        </w:rPr>
        <w:t>EL</w:t>
      </w:r>
      <w:r>
        <w:rPr>
          <w:color w:val="555F6C"/>
          <w:spacing w:val="23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Y</w:t>
      </w:r>
      <w:r>
        <w:rPr>
          <w:color w:val="555F6C"/>
          <w:sz w:val="32"/>
          <w:szCs w:val="32"/>
        </w:rPr>
        <w:t>ANG</w:t>
      </w:r>
      <w:r>
        <w:rPr>
          <w:color w:val="555F6C"/>
          <w:spacing w:val="24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P</w:t>
      </w:r>
      <w:r>
        <w:rPr>
          <w:color w:val="555F6C"/>
          <w:sz w:val="32"/>
          <w:szCs w:val="32"/>
        </w:rPr>
        <w:t>A</w:t>
      </w:r>
      <w:r>
        <w:rPr>
          <w:color w:val="555F6C"/>
          <w:spacing w:val="2"/>
          <w:sz w:val="32"/>
          <w:szCs w:val="32"/>
        </w:rPr>
        <w:t>LI</w:t>
      </w:r>
      <w:r>
        <w:rPr>
          <w:color w:val="555F6C"/>
          <w:sz w:val="32"/>
          <w:szCs w:val="32"/>
        </w:rPr>
        <w:t>NG</w:t>
      </w:r>
      <w:r>
        <w:rPr>
          <w:color w:val="555F6C"/>
          <w:spacing w:val="23"/>
          <w:sz w:val="32"/>
          <w:szCs w:val="32"/>
        </w:rPr>
        <w:t xml:space="preserve"> </w:t>
      </w:r>
      <w:r>
        <w:rPr>
          <w:color w:val="555F6C"/>
          <w:sz w:val="32"/>
          <w:szCs w:val="32"/>
        </w:rPr>
        <w:t>DI</w:t>
      </w:r>
      <w:r>
        <w:rPr>
          <w:color w:val="555F6C"/>
          <w:spacing w:val="-4"/>
          <w:sz w:val="32"/>
          <w:szCs w:val="32"/>
        </w:rPr>
        <w:t xml:space="preserve"> </w:t>
      </w:r>
      <w:r>
        <w:rPr>
          <w:color w:val="555F6C"/>
          <w:spacing w:val="2"/>
          <w:w w:val="99"/>
          <w:sz w:val="32"/>
          <w:szCs w:val="32"/>
        </w:rPr>
        <w:t>S</w:t>
      </w:r>
      <w:r>
        <w:rPr>
          <w:color w:val="555F6C"/>
          <w:spacing w:val="1"/>
          <w:w w:val="99"/>
          <w:sz w:val="32"/>
          <w:szCs w:val="32"/>
        </w:rPr>
        <w:t>U</w:t>
      </w:r>
      <w:r>
        <w:rPr>
          <w:color w:val="555F6C"/>
          <w:spacing w:val="2"/>
          <w:w w:val="99"/>
          <w:sz w:val="32"/>
          <w:szCs w:val="32"/>
        </w:rPr>
        <w:t>K</w:t>
      </w:r>
      <w:r>
        <w:rPr>
          <w:color w:val="555F6C"/>
          <w:w w:val="99"/>
          <w:sz w:val="32"/>
          <w:szCs w:val="32"/>
        </w:rPr>
        <w:t>AI</w:t>
      </w:r>
    </w:p>
    <w:p w:rsidR="000C3094" w:rsidRDefault="000C3094">
      <w:pPr>
        <w:spacing w:before="4" w:line="160" w:lineRule="exact"/>
        <w:rPr>
          <w:sz w:val="17"/>
          <w:szCs w:val="17"/>
        </w:rPr>
      </w:pPr>
    </w:p>
    <w:p w:rsidR="000C3094" w:rsidRDefault="000C3094">
      <w:pPr>
        <w:spacing w:line="200" w:lineRule="exact"/>
      </w:pPr>
    </w:p>
    <w:p w:rsidR="000C3094" w:rsidRDefault="003C3DAB">
      <w:pPr>
        <w:spacing w:line="360" w:lineRule="exact"/>
        <w:ind w:left="100" w:right="925" w:firstLine="271"/>
        <w:rPr>
          <w:sz w:val="32"/>
          <w:szCs w:val="32"/>
        </w:rPr>
      </w:pPr>
      <w:r>
        <w:rPr>
          <w:sz w:val="32"/>
          <w:szCs w:val="32"/>
        </w:rPr>
        <w:t>Dari</w:t>
      </w:r>
      <w:r>
        <w:rPr>
          <w:spacing w:val="-1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5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a</w:t>
      </w:r>
      <w:proofErr w:type="spellEnd"/>
      <w:r>
        <w:rPr>
          <w:spacing w:val="-2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M</w:t>
      </w:r>
      <w:r>
        <w:rPr>
          <w:spacing w:val="4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el</w:t>
      </w:r>
      <w:r>
        <w:rPr>
          <w:spacing w:val="-11"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S</w:t>
      </w:r>
      <w:r>
        <w:rPr>
          <w:b/>
          <w:i/>
          <w:spacing w:val="1"/>
          <w:sz w:val="32"/>
          <w:szCs w:val="32"/>
        </w:rPr>
        <w:t>o</w:t>
      </w:r>
      <w:r>
        <w:rPr>
          <w:b/>
          <w:i/>
          <w:spacing w:val="-3"/>
          <w:sz w:val="32"/>
          <w:szCs w:val="32"/>
        </w:rPr>
        <w:t>f</w:t>
      </w:r>
      <w:r>
        <w:rPr>
          <w:b/>
          <w:i/>
          <w:sz w:val="32"/>
          <w:szCs w:val="32"/>
        </w:rPr>
        <w:t>tw</w:t>
      </w:r>
      <w:r>
        <w:rPr>
          <w:b/>
          <w:i/>
          <w:spacing w:val="2"/>
          <w:sz w:val="32"/>
          <w:szCs w:val="32"/>
        </w:rPr>
        <w:t>a</w:t>
      </w:r>
      <w:r>
        <w:rPr>
          <w:b/>
          <w:i/>
          <w:sz w:val="32"/>
          <w:szCs w:val="32"/>
        </w:rPr>
        <w:t>re</w:t>
      </w:r>
      <w:r>
        <w:rPr>
          <w:b/>
          <w:i/>
          <w:spacing w:val="-31"/>
          <w:sz w:val="32"/>
          <w:szCs w:val="32"/>
        </w:rPr>
        <w:t xml:space="preserve"> </w:t>
      </w:r>
      <w:r>
        <w:rPr>
          <w:b/>
          <w:i/>
          <w:spacing w:val="2"/>
          <w:sz w:val="32"/>
          <w:szCs w:val="32"/>
        </w:rPr>
        <w:t>P</w:t>
      </w:r>
      <w:r>
        <w:rPr>
          <w:b/>
          <w:i/>
          <w:spacing w:val="1"/>
          <w:sz w:val="32"/>
          <w:szCs w:val="32"/>
        </w:rPr>
        <w:t>r</w:t>
      </w:r>
      <w:r>
        <w:rPr>
          <w:b/>
          <w:i/>
          <w:spacing w:val="4"/>
          <w:sz w:val="32"/>
          <w:szCs w:val="32"/>
        </w:rPr>
        <w:t>o</w:t>
      </w:r>
      <w:r>
        <w:rPr>
          <w:b/>
          <w:i/>
          <w:sz w:val="32"/>
          <w:szCs w:val="32"/>
        </w:rPr>
        <w:t>cess</w:t>
      </w:r>
      <w:r>
        <w:rPr>
          <w:b/>
          <w:i/>
          <w:spacing w:val="-22"/>
          <w:sz w:val="32"/>
          <w:szCs w:val="32"/>
        </w:rPr>
        <w:t xml:space="preserve"> </w:t>
      </w:r>
      <w:proofErr w:type="gramStart"/>
      <w:r>
        <w:rPr>
          <w:b/>
          <w:i/>
          <w:sz w:val="32"/>
          <w:szCs w:val="32"/>
        </w:rPr>
        <w:t>Mo</w:t>
      </w:r>
      <w:r>
        <w:rPr>
          <w:b/>
          <w:i/>
          <w:spacing w:val="2"/>
          <w:sz w:val="32"/>
          <w:szCs w:val="32"/>
        </w:rPr>
        <w:t>d</w:t>
      </w:r>
      <w:r>
        <w:rPr>
          <w:b/>
          <w:i/>
          <w:sz w:val="32"/>
          <w:szCs w:val="32"/>
        </w:rPr>
        <w:t>el</w:t>
      </w:r>
      <w:r>
        <w:rPr>
          <w:b/>
          <w:i/>
          <w:spacing w:val="-21"/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proofErr w:type="spellEnd"/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ih</w:t>
      </w:r>
      <w:proofErr w:type="spellEnd"/>
      <w:r>
        <w:rPr>
          <w:spacing w:val="-1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u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ng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n</w:t>
      </w:r>
      <w:proofErr w:type="spellEnd"/>
      <w:r>
        <w:rPr>
          <w:spacing w:val="-18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Mo</w:t>
      </w:r>
      <w:r>
        <w:rPr>
          <w:b/>
          <w:sz w:val="32"/>
          <w:szCs w:val="32"/>
        </w:rPr>
        <w:t>del</w:t>
      </w:r>
      <w:r>
        <w:rPr>
          <w:b/>
          <w:spacing w:val="-24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to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4"/>
          <w:sz w:val="32"/>
          <w:szCs w:val="32"/>
        </w:rPr>
        <w:t>y</w:t>
      </w:r>
      <w:r>
        <w:rPr>
          <w:b/>
          <w:sz w:val="32"/>
          <w:szCs w:val="32"/>
        </w:rPr>
        <w:t>pin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>.</w:t>
      </w:r>
    </w:p>
    <w:p w:rsidR="000C3094" w:rsidRDefault="000C3094">
      <w:pPr>
        <w:spacing w:before="4" w:line="160" w:lineRule="exact"/>
        <w:rPr>
          <w:sz w:val="16"/>
          <w:szCs w:val="16"/>
        </w:rPr>
      </w:pPr>
    </w:p>
    <w:p w:rsidR="000C3094" w:rsidRDefault="000C3094">
      <w:pPr>
        <w:spacing w:line="200" w:lineRule="exact"/>
      </w:pPr>
    </w:p>
    <w:p w:rsidR="000C3094" w:rsidRDefault="003C3DAB">
      <w:pPr>
        <w:ind w:left="100" w:right="378"/>
        <w:rPr>
          <w:sz w:val="32"/>
          <w:szCs w:val="32"/>
        </w:rPr>
      </w:pPr>
      <w:proofErr w:type="spellStart"/>
      <w:proofErr w:type="gramStart"/>
      <w:r>
        <w:rPr>
          <w:b/>
          <w:w w:val="99"/>
          <w:sz w:val="32"/>
          <w:szCs w:val="32"/>
        </w:rPr>
        <w:t>Al</w:t>
      </w:r>
      <w:r>
        <w:rPr>
          <w:b/>
          <w:spacing w:val="1"/>
          <w:w w:val="99"/>
          <w:sz w:val="32"/>
          <w:szCs w:val="32"/>
        </w:rPr>
        <w:t>asa</w:t>
      </w:r>
      <w:r>
        <w:rPr>
          <w:b/>
          <w:w w:val="99"/>
          <w:sz w:val="32"/>
          <w:szCs w:val="32"/>
        </w:rPr>
        <w:t>nn</w:t>
      </w:r>
      <w:r>
        <w:rPr>
          <w:b/>
          <w:spacing w:val="1"/>
          <w:w w:val="99"/>
          <w:sz w:val="32"/>
          <w:szCs w:val="32"/>
        </w:rPr>
        <w:t>y</w:t>
      </w:r>
      <w:r>
        <w:rPr>
          <w:b/>
          <w:w w:val="99"/>
          <w:sz w:val="32"/>
          <w:szCs w:val="32"/>
        </w:rPr>
        <w:t>a</w:t>
      </w:r>
      <w:proofErr w:type="spellEnd"/>
      <w:r>
        <w:rPr>
          <w:b/>
          <w:spacing w:val="-20"/>
          <w:w w:val="99"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  <w:r>
        <w:rPr>
          <w:b/>
          <w:spacing w:val="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en</w:t>
      </w:r>
      <w:r>
        <w:rPr>
          <w:sz w:val="32"/>
          <w:szCs w:val="32"/>
        </w:rPr>
        <w:t>a</w:t>
      </w:r>
      <w:proofErr w:type="spellEnd"/>
      <w:r>
        <w:rPr>
          <w:spacing w:val="-20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m</w:t>
      </w:r>
      <w:r>
        <w:rPr>
          <w:spacing w:val="4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el</w:t>
      </w:r>
      <w:r>
        <w:rPr>
          <w:spacing w:val="-1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pacing w:val="2"/>
          <w:sz w:val="32"/>
          <w:szCs w:val="32"/>
        </w:rPr>
        <w:t>i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w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li</w:t>
      </w:r>
      <w:proofErr w:type="spellEnd"/>
      <w:r>
        <w:rPr>
          <w:spacing w:val="-2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an</w:t>
      </w:r>
      <w:proofErr w:type="spellEnd"/>
      <w:r>
        <w:rPr>
          <w:spacing w:val="-9"/>
          <w:sz w:val="32"/>
          <w:szCs w:val="32"/>
        </w:rPr>
        <w:t xml:space="preserve"> </w:t>
      </w:r>
      <w:proofErr w:type="spellStart"/>
      <w:r>
        <w:rPr>
          <w:w w:val="99"/>
          <w:sz w:val="32"/>
          <w:szCs w:val="32"/>
        </w:rPr>
        <w:t>p</w:t>
      </w:r>
      <w:r>
        <w:rPr>
          <w:spacing w:val="1"/>
          <w:w w:val="99"/>
          <w:sz w:val="32"/>
          <w:szCs w:val="32"/>
        </w:rPr>
        <w:t>en</w:t>
      </w:r>
      <w:r>
        <w:rPr>
          <w:w w:val="99"/>
          <w:sz w:val="32"/>
          <w:szCs w:val="32"/>
        </w:rPr>
        <w:t>e</w:t>
      </w:r>
      <w:r>
        <w:rPr>
          <w:spacing w:val="1"/>
          <w:w w:val="99"/>
          <w:sz w:val="32"/>
          <w:szCs w:val="32"/>
        </w:rPr>
        <w:t>n</w:t>
      </w:r>
      <w:r>
        <w:rPr>
          <w:w w:val="99"/>
          <w:sz w:val="32"/>
          <w:szCs w:val="32"/>
        </w:rPr>
        <w:t>t</w:t>
      </w:r>
      <w:r>
        <w:rPr>
          <w:spacing w:val="1"/>
          <w:w w:val="99"/>
          <w:sz w:val="32"/>
          <w:szCs w:val="32"/>
        </w:rPr>
        <w:t>u</w:t>
      </w:r>
      <w:r>
        <w:rPr>
          <w:w w:val="99"/>
          <w:sz w:val="32"/>
          <w:szCs w:val="32"/>
        </w:rPr>
        <w:t>an</w:t>
      </w:r>
      <w:proofErr w:type="spellEnd"/>
      <w:r>
        <w:rPr>
          <w:spacing w:val="-20"/>
          <w:w w:val="99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bu</w:t>
      </w:r>
      <w:r>
        <w:rPr>
          <w:sz w:val="32"/>
          <w:szCs w:val="32"/>
        </w:rPr>
        <w:t>t</w:t>
      </w:r>
      <w:r>
        <w:rPr>
          <w:spacing w:val="3"/>
          <w:sz w:val="32"/>
          <w:szCs w:val="32"/>
        </w:rPr>
        <w:t>u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o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eh</w:t>
      </w:r>
      <w:proofErr w:type="spellEnd"/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us</w:t>
      </w:r>
      <w:r>
        <w:rPr>
          <w:sz w:val="32"/>
          <w:szCs w:val="32"/>
        </w:rPr>
        <w:t>er.</w:t>
      </w:r>
      <w:r>
        <w:rPr>
          <w:spacing w:val="-11"/>
          <w:sz w:val="32"/>
          <w:szCs w:val="32"/>
        </w:rPr>
        <w:t xml:space="preserve"> </w:t>
      </w:r>
      <w:proofErr w:type="spellStart"/>
      <w:r>
        <w:rPr>
          <w:spacing w:val="-2"/>
          <w:w w:val="99"/>
          <w:sz w:val="32"/>
          <w:szCs w:val="32"/>
        </w:rPr>
        <w:t>P</w:t>
      </w:r>
      <w:r>
        <w:rPr>
          <w:w w:val="99"/>
          <w:sz w:val="32"/>
          <w:szCs w:val="32"/>
        </w:rPr>
        <w:t>e</w:t>
      </w:r>
      <w:r>
        <w:rPr>
          <w:spacing w:val="1"/>
          <w:w w:val="99"/>
          <w:sz w:val="32"/>
          <w:szCs w:val="32"/>
        </w:rPr>
        <w:t>ng</w:t>
      </w:r>
      <w:r>
        <w:rPr>
          <w:spacing w:val="4"/>
          <w:w w:val="99"/>
          <w:sz w:val="32"/>
          <w:szCs w:val="32"/>
        </w:rPr>
        <w:t>e</w:t>
      </w:r>
      <w:r>
        <w:rPr>
          <w:spacing w:val="-1"/>
          <w:w w:val="99"/>
          <w:sz w:val="32"/>
          <w:szCs w:val="32"/>
        </w:rPr>
        <w:t>m</w:t>
      </w:r>
      <w:r>
        <w:rPr>
          <w:spacing w:val="1"/>
          <w:w w:val="99"/>
          <w:sz w:val="32"/>
          <w:szCs w:val="32"/>
        </w:rPr>
        <w:t>b</w:t>
      </w:r>
      <w:r>
        <w:rPr>
          <w:w w:val="99"/>
          <w:sz w:val="32"/>
          <w:szCs w:val="32"/>
        </w:rPr>
        <w:t>a</w:t>
      </w:r>
      <w:r>
        <w:rPr>
          <w:spacing w:val="1"/>
          <w:w w:val="99"/>
          <w:sz w:val="32"/>
          <w:szCs w:val="32"/>
        </w:rPr>
        <w:t>n</w:t>
      </w:r>
      <w:r>
        <w:rPr>
          <w:w w:val="99"/>
          <w:sz w:val="32"/>
          <w:szCs w:val="32"/>
        </w:rPr>
        <w:t>g</w:t>
      </w:r>
      <w:proofErr w:type="spellEnd"/>
      <w:r>
        <w:rPr>
          <w:spacing w:val="-22"/>
          <w:w w:val="99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proofErr w:type="gramEnd"/>
      <w:r>
        <w:rPr>
          <w:spacing w:val="-4"/>
          <w:sz w:val="32"/>
          <w:szCs w:val="32"/>
        </w:rPr>
        <w:t xml:space="preserve"> </w:t>
      </w:r>
      <w:proofErr w:type="spellStart"/>
      <w:r>
        <w:rPr>
          <w:spacing w:val="-2"/>
          <w:w w:val="99"/>
          <w:sz w:val="32"/>
          <w:szCs w:val="32"/>
        </w:rPr>
        <w:t>m</w:t>
      </w:r>
      <w:r>
        <w:rPr>
          <w:w w:val="99"/>
          <w:sz w:val="32"/>
          <w:szCs w:val="32"/>
        </w:rPr>
        <w:t>e</w:t>
      </w:r>
      <w:r>
        <w:rPr>
          <w:spacing w:val="1"/>
          <w:w w:val="99"/>
          <w:sz w:val="32"/>
          <w:szCs w:val="32"/>
        </w:rPr>
        <w:t>ngu</w:t>
      </w:r>
      <w:r>
        <w:rPr>
          <w:spacing w:val="-4"/>
          <w:w w:val="99"/>
          <w:sz w:val="32"/>
          <w:szCs w:val="32"/>
        </w:rPr>
        <w:t>m</w:t>
      </w:r>
      <w:r>
        <w:rPr>
          <w:spacing w:val="2"/>
          <w:w w:val="99"/>
          <w:sz w:val="32"/>
          <w:szCs w:val="32"/>
        </w:rPr>
        <w:t>p</w:t>
      </w:r>
      <w:r>
        <w:rPr>
          <w:spacing w:val="4"/>
          <w:w w:val="99"/>
          <w:sz w:val="32"/>
          <w:szCs w:val="32"/>
        </w:rPr>
        <w:t>u</w:t>
      </w:r>
      <w:r>
        <w:rPr>
          <w:w w:val="99"/>
          <w:sz w:val="32"/>
          <w:szCs w:val="32"/>
        </w:rPr>
        <w:t>l</w:t>
      </w:r>
      <w:r>
        <w:rPr>
          <w:spacing w:val="1"/>
          <w:w w:val="99"/>
          <w:sz w:val="32"/>
          <w:szCs w:val="32"/>
        </w:rPr>
        <w:t>k</w:t>
      </w:r>
      <w:r>
        <w:rPr>
          <w:w w:val="99"/>
          <w:sz w:val="32"/>
          <w:szCs w:val="32"/>
        </w:rPr>
        <w:t>an</w:t>
      </w:r>
      <w:proofErr w:type="spellEnd"/>
      <w:r>
        <w:rPr>
          <w:spacing w:val="-29"/>
          <w:w w:val="9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or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s</w:t>
      </w:r>
      <w:r>
        <w:rPr>
          <w:spacing w:val="7"/>
          <w:sz w:val="32"/>
          <w:szCs w:val="32"/>
        </w:rPr>
        <w:t>i</w:t>
      </w:r>
      <w:r>
        <w:rPr>
          <w:spacing w:val="-1"/>
          <w:sz w:val="32"/>
          <w:szCs w:val="32"/>
        </w:rPr>
        <w:t>-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pacing w:val="2"/>
          <w:sz w:val="32"/>
          <w:szCs w:val="32"/>
        </w:rPr>
        <w:t>r</w:t>
      </w:r>
      <w:r>
        <w:rPr>
          <w:spacing w:val="-3"/>
          <w:sz w:val="32"/>
          <w:szCs w:val="32"/>
        </w:rPr>
        <w:t>ma</w:t>
      </w:r>
      <w:r>
        <w:rPr>
          <w:spacing w:val="1"/>
          <w:sz w:val="32"/>
          <w:szCs w:val="32"/>
        </w:rPr>
        <w:t>si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e</w:t>
      </w:r>
      <w:r>
        <w:rPr>
          <w:spacing w:val="4"/>
          <w:sz w:val="32"/>
          <w:szCs w:val="32"/>
        </w:rPr>
        <w:t>n</w:t>
      </w:r>
      <w:r>
        <w:rPr>
          <w:sz w:val="32"/>
          <w:szCs w:val="32"/>
        </w:rPr>
        <w:t>ai</w:t>
      </w:r>
      <w:proofErr w:type="spellEnd"/>
      <w:r>
        <w:rPr>
          <w:spacing w:val="-1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r>
        <w:rPr>
          <w:spacing w:val="1"/>
          <w:sz w:val="32"/>
          <w:szCs w:val="32"/>
        </w:rPr>
        <w:t>bu</w:t>
      </w:r>
      <w:r>
        <w:rPr>
          <w:sz w:val="32"/>
          <w:szCs w:val="32"/>
        </w:rPr>
        <w:t>t</w:t>
      </w:r>
      <w:r>
        <w:rPr>
          <w:spacing w:val="2"/>
          <w:sz w:val="32"/>
          <w:szCs w:val="32"/>
        </w:rPr>
        <w:t>u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an</w:t>
      </w:r>
      <w:proofErr w:type="spellEnd"/>
      <w:r>
        <w:rPr>
          <w:spacing w:val="-3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us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4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an</w:t>
      </w:r>
      <w:proofErr w:type="spellEnd"/>
      <w:r>
        <w:rPr>
          <w:spacing w:val="-12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k</w:t>
      </w:r>
      <w:r>
        <w:rPr>
          <w:spacing w:val="5"/>
          <w:sz w:val="32"/>
          <w:szCs w:val="32"/>
        </w:rPr>
        <w:t>e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u</w:t>
      </w:r>
      <w:r>
        <w:rPr>
          <w:spacing w:val="3"/>
          <w:sz w:val="32"/>
          <w:szCs w:val="32"/>
        </w:rPr>
        <w:t>d</w:t>
      </w:r>
      <w:r>
        <w:rPr>
          <w:spacing w:val="1"/>
          <w:sz w:val="32"/>
          <w:szCs w:val="32"/>
        </w:rPr>
        <w:t>i</w:t>
      </w:r>
      <w:r>
        <w:rPr>
          <w:sz w:val="32"/>
          <w:szCs w:val="32"/>
        </w:rPr>
        <w:t>an</w:t>
      </w:r>
      <w:proofErr w:type="spellEnd"/>
      <w:r>
        <w:rPr>
          <w:spacing w:val="-28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5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pacing w:val="4"/>
          <w:sz w:val="32"/>
          <w:szCs w:val="32"/>
        </w:rPr>
        <w:t>u</w:t>
      </w:r>
      <w:r>
        <w:rPr>
          <w:sz w:val="32"/>
          <w:szCs w:val="32"/>
        </w:rPr>
        <w:t>at</w:t>
      </w:r>
      <w:proofErr w:type="spellEnd"/>
      <w:r>
        <w:rPr>
          <w:spacing w:val="-31"/>
          <w:sz w:val="32"/>
          <w:szCs w:val="32"/>
        </w:rPr>
        <w:t xml:space="preserve"> </w:t>
      </w:r>
      <w:proofErr w:type="spellStart"/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bu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h</w:t>
      </w:r>
      <w:proofErr w:type="spellEnd"/>
      <w:r>
        <w:rPr>
          <w:spacing w:val="-9"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Pr</w:t>
      </w:r>
      <w:r>
        <w:rPr>
          <w:b/>
          <w:i/>
          <w:spacing w:val="2"/>
          <w:sz w:val="32"/>
          <w:szCs w:val="32"/>
        </w:rPr>
        <w:t>o</w:t>
      </w:r>
      <w:r>
        <w:rPr>
          <w:b/>
          <w:i/>
          <w:sz w:val="32"/>
          <w:szCs w:val="32"/>
        </w:rPr>
        <w:t>t</w:t>
      </w:r>
      <w:r>
        <w:rPr>
          <w:b/>
          <w:i/>
          <w:spacing w:val="1"/>
          <w:sz w:val="32"/>
          <w:szCs w:val="32"/>
        </w:rPr>
        <w:t>o</w:t>
      </w:r>
      <w:r>
        <w:rPr>
          <w:b/>
          <w:i/>
          <w:sz w:val="32"/>
          <w:szCs w:val="32"/>
        </w:rPr>
        <w:t>ty</w:t>
      </w:r>
      <w:r>
        <w:rPr>
          <w:b/>
          <w:i/>
          <w:spacing w:val="4"/>
          <w:sz w:val="32"/>
          <w:szCs w:val="32"/>
        </w:rPr>
        <w:t>p</w:t>
      </w:r>
      <w:r>
        <w:rPr>
          <w:b/>
          <w:i/>
          <w:sz w:val="32"/>
          <w:szCs w:val="32"/>
        </w:rPr>
        <w:t xml:space="preserve">e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ari</w:t>
      </w:r>
      <w:proofErr w:type="spellEnd"/>
      <w:r>
        <w:rPr>
          <w:spacing w:val="-14"/>
          <w:sz w:val="32"/>
          <w:szCs w:val="32"/>
        </w:rPr>
        <w:t xml:space="preserve"> </w:t>
      </w:r>
      <w:proofErr w:type="spellStart"/>
      <w:r>
        <w:rPr>
          <w:spacing w:val="1"/>
          <w:w w:val="99"/>
          <w:sz w:val="32"/>
          <w:szCs w:val="32"/>
        </w:rPr>
        <w:t>p</w:t>
      </w:r>
      <w:r>
        <w:rPr>
          <w:spacing w:val="2"/>
          <w:w w:val="99"/>
          <w:sz w:val="32"/>
          <w:szCs w:val="32"/>
        </w:rPr>
        <w:t>e</w:t>
      </w:r>
      <w:r>
        <w:rPr>
          <w:w w:val="99"/>
          <w:sz w:val="32"/>
          <w:szCs w:val="32"/>
        </w:rPr>
        <w:t>ran</w:t>
      </w:r>
      <w:r>
        <w:rPr>
          <w:spacing w:val="4"/>
          <w:w w:val="99"/>
          <w:sz w:val="32"/>
          <w:szCs w:val="32"/>
        </w:rPr>
        <w:t>g</w:t>
      </w:r>
      <w:r>
        <w:rPr>
          <w:spacing w:val="1"/>
          <w:w w:val="99"/>
          <w:sz w:val="32"/>
          <w:szCs w:val="32"/>
        </w:rPr>
        <w:t>k</w:t>
      </w:r>
      <w:r>
        <w:rPr>
          <w:w w:val="99"/>
          <w:sz w:val="32"/>
          <w:szCs w:val="32"/>
        </w:rPr>
        <w:t>at</w:t>
      </w:r>
      <w:proofErr w:type="spellEnd"/>
      <w:r>
        <w:rPr>
          <w:spacing w:val="-19"/>
          <w:w w:val="9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u</w:t>
      </w:r>
      <w:r>
        <w:rPr>
          <w:spacing w:val="4"/>
          <w:sz w:val="32"/>
          <w:szCs w:val="32"/>
        </w:rPr>
        <w:t>n</w:t>
      </w:r>
      <w:r>
        <w:rPr>
          <w:sz w:val="32"/>
          <w:szCs w:val="32"/>
        </w:rPr>
        <w:t>ak</w:t>
      </w:r>
      <w:proofErr w:type="spellEnd"/>
      <w:r>
        <w:rPr>
          <w:spacing w:val="-1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pacing w:val="-6"/>
          <w:sz w:val="32"/>
          <w:szCs w:val="32"/>
        </w:rPr>
        <w:t xml:space="preserve"> </w:t>
      </w:r>
      <w:proofErr w:type="spellStart"/>
      <w:r>
        <w:rPr>
          <w:w w:val="99"/>
          <w:sz w:val="32"/>
          <w:szCs w:val="32"/>
        </w:rPr>
        <w:t>di</w:t>
      </w:r>
      <w:r>
        <w:rPr>
          <w:spacing w:val="2"/>
          <w:w w:val="99"/>
          <w:sz w:val="32"/>
          <w:szCs w:val="32"/>
        </w:rPr>
        <w:t>k</w:t>
      </w:r>
      <w:r>
        <w:rPr>
          <w:spacing w:val="3"/>
          <w:w w:val="99"/>
          <w:sz w:val="32"/>
          <w:szCs w:val="32"/>
        </w:rPr>
        <w:t>e</w:t>
      </w:r>
      <w:r>
        <w:rPr>
          <w:spacing w:val="-1"/>
          <w:w w:val="99"/>
          <w:sz w:val="32"/>
          <w:szCs w:val="32"/>
        </w:rPr>
        <w:t>m</w:t>
      </w:r>
      <w:r>
        <w:rPr>
          <w:spacing w:val="1"/>
          <w:w w:val="99"/>
          <w:sz w:val="32"/>
          <w:szCs w:val="32"/>
        </w:rPr>
        <w:t>b</w:t>
      </w:r>
      <w:r>
        <w:rPr>
          <w:w w:val="99"/>
          <w:sz w:val="32"/>
          <w:szCs w:val="32"/>
        </w:rPr>
        <w:t>a</w:t>
      </w:r>
      <w:r>
        <w:rPr>
          <w:spacing w:val="1"/>
          <w:w w:val="99"/>
          <w:sz w:val="32"/>
          <w:szCs w:val="32"/>
        </w:rPr>
        <w:t>n</w:t>
      </w:r>
      <w:r>
        <w:rPr>
          <w:spacing w:val="2"/>
          <w:w w:val="99"/>
          <w:sz w:val="32"/>
          <w:szCs w:val="32"/>
        </w:rPr>
        <w:t>g</w:t>
      </w:r>
      <w:r>
        <w:rPr>
          <w:spacing w:val="1"/>
          <w:w w:val="99"/>
          <w:sz w:val="32"/>
          <w:szCs w:val="32"/>
        </w:rPr>
        <w:t>k</w:t>
      </w:r>
      <w:r>
        <w:rPr>
          <w:w w:val="99"/>
          <w:sz w:val="32"/>
          <w:szCs w:val="32"/>
        </w:rPr>
        <w:t>a</w:t>
      </w:r>
      <w:r>
        <w:rPr>
          <w:spacing w:val="1"/>
          <w:w w:val="99"/>
          <w:sz w:val="32"/>
          <w:szCs w:val="32"/>
        </w:rPr>
        <w:t>n</w:t>
      </w:r>
      <w:proofErr w:type="spellEnd"/>
      <w:r>
        <w:rPr>
          <w:w w:val="99"/>
          <w:sz w:val="32"/>
          <w:szCs w:val="32"/>
        </w:rPr>
        <w:t>.</w:t>
      </w:r>
      <w:r>
        <w:rPr>
          <w:spacing w:val="-29"/>
          <w:w w:val="9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M</w:t>
      </w:r>
      <w:r>
        <w:rPr>
          <w:spacing w:val="1"/>
          <w:sz w:val="32"/>
          <w:szCs w:val="32"/>
        </w:rPr>
        <w:t>od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l</w:t>
      </w:r>
      <w:r>
        <w:rPr>
          <w:spacing w:val="-17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>
        <w:rPr>
          <w:spacing w:val="3"/>
          <w:sz w:val="32"/>
          <w:szCs w:val="32"/>
        </w:rPr>
        <w:t>n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an</w:t>
      </w:r>
      <w:proofErr w:type="spellEnd"/>
    </w:p>
    <w:p w:rsidR="000C3094" w:rsidRDefault="003C3DAB">
      <w:pPr>
        <w:spacing w:before="3" w:line="360" w:lineRule="exact"/>
        <w:ind w:left="100" w:right="58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k</w:t>
      </w:r>
      <w:proofErr w:type="spellEnd"/>
      <w:proofErr w:type="gramEnd"/>
      <w:r>
        <w:rPr>
          <w:spacing w:val="-19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i</w:t>
      </w:r>
      <w:proofErr w:type="spellEnd"/>
      <w:r>
        <w:rPr>
          <w:spacing w:val="-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us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pacing w:val="2"/>
          <w:sz w:val="32"/>
          <w:szCs w:val="32"/>
        </w:rPr>
        <w:t>awa</w:t>
      </w:r>
      <w:r>
        <w:rPr>
          <w:spacing w:val="-4"/>
          <w:sz w:val="32"/>
          <w:szCs w:val="32"/>
        </w:rPr>
        <w:t>m</w:t>
      </w:r>
      <w:proofErr w:type="spellEnd"/>
      <w:r>
        <w:rPr>
          <w:sz w:val="32"/>
          <w:szCs w:val="32"/>
        </w:rPr>
        <w:t>,</w:t>
      </w:r>
      <w:r>
        <w:rPr>
          <w:spacing w:val="-20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s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ngg</w:t>
      </w:r>
      <w:r>
        <w:rPr>
          <w:sz w:val="32"/>
          <w:szCs w:val="32"/>
        </w:rPr>
        <w:t>a</w:t>
      </w:r>
      <w:proofErr w:type="spellEnd"/>
      <w:r>
        <w:rPr>
          <w:spacing w:val="-3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ga</w:t>
      </w:r>
      <w:r>
        <w:rPr>
          <w:sz w:val="32"/>
          <w:szCs w:val="32"/>
        </w:rPr>
        <w:t>n</w:t>
      </w:r>
      <w:proofErr w:type="spellEnd"/>
      <w:r>
        <w:rPr>
          <w:spacing w:val="-2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proofErr w:type="spellEnd"/>
      <w:r>
        <w:rPr>
          <w:spacing w:val="-19"/>
          <w:sz w:val="32"/>
          <w:szCs w:val="32"/>
        </w:rPr>
        <w:t xml:space="preserve"> </w:t>
      </w:r>
      <w:r>
        <w:rPr>
          <w:b/>
          <w:i/>
          <w:spacing w:val="1"/>
          <w:sz w:val="32"/>
          <w:szCs w:val="32"/>
        </w:rPr>
        <w:t>p</w:t>
      </w:r>
      <w:r>
        <w:rPr>
          <w:b/>
          <w:i/>
          <w:sz w:val="32"/>
          <w:szCs w:val="32"/>
        </w:rPr>
        <w:t>r</w:t>
      </w:r>
      <w:r>
        <w:rPr>
          <w:b/>
          <w:i/>
          <w:spacing w:val="2"/>
          <w:sz w:val="32"/>
          <w:szCs w:val="32"/>
        </w:rPr>
        <w:t>ot</w:t>
      </w:r>
      <w:r>
        <w:rPr>
          <w:b/>
          <w:i/>
          <w:spacing w:val="1"/>
          <w:sz w:val="32"/>
          <w:szCs w:val="32"/>
        </w:rPr>
        <w:t>o</w:t>
      </w:r>
      <w:r>
        <w:rPr>
          <w:b/>
          <w:i/>
          <w:sz w:val="32"/>
          <w:szCs w:val="32"/>
        </w:rPr>
        <w:t>ty</w:t>
      </w:r>
      <w:r>
        <w:rPr>
          <w:b/>
          <w:i/>
          <w:spacing w:val="4"/>
          <w:sz w:val="32"/>
          <w:szCs w:val="32"/>
        </w:rPr>
        <w:t>p</w:t>
      </w:r>
      <w:r>
        <w:rPr>
          <w:b/>
          <w:i/>
          <w:sz w:val="32"/>
          <w:szCs w:val="32"/>
        </w:rPr>
        <w:t>e</w:t>
      </w:r>
      <w:r>
        <w:rPr>
          <w:b/>
          <w:i/>
          <w:spacing w:val="-10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p</w:t>
      </w:r>
      <w:r>
        <w:rPr>
          <w:spacing w:val="5"/>
          <w:sz w:val="32"/>
          <w:szCs w:val="32"/>
        </w:rPr>
        <w:t>e</w:t>
      </w:r>
      <w:r>
        <w:rPr>
          <w:spacing w:val="-3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h</w:t>
      </w:r>
      <w:r>
        <w:rPr>
          <w:spacing w:val="5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er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</w:t>
      </w:r>
      <w:proofErr w:type="spellEnd"/>
      <w:r>
        <w:rPr>
          <w:spacing w:val="-2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n</w:t>
      </w:r>
      <w:proofErr w:type="spellEnd"/>
      <w:r>
        <w:rPr>
          <w:spacing w:val="-1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terba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u</w:t>
      </w:r>
      <w:proofErr w:type="spellEnd"/>
      <w:r>
        <w:rPr>
          <w:spacing w:val="-26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an</w:t>
      </w:r>
      <w:proofErr w:type="spellEnd"/>
      <w:r>
        <w:rPr>
          <w:spacing w:val="-9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</w:t>
      </w:r>
      <w:r>
        <w:rPr>
          <w:spacing w:val="5"/>
          <w:sz w:val="32"/>
          <w:szCs w:val="32"/>
        </w:rPr>
        <w:t>e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ili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i</w:t>
      </w:r>
      <w:proofErr w:type="spellEnd"/>
      <w:r>
        <w:rPr>
          <w:spacing w:val="-21"/>
          <w:sz w:val="32"/>
          <w:szCs w:val="32"/>
        </w:rPr>
        <w:t xml:space="preserve"> </w:t>
      </w:r>
      <w:proofErr w:type="spellStart"/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asan</w:t>
      </w:r>
      <w:proofErr w:type="spellEnd"/>
      <w:r>
        <w:rPr>
          <w:spacing w:val="-28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an</w:t>
      </w:r>
      <w:proofErr w:type="spellEnd"/>
      <w:r>
        <w:rPr>
          <w:spacing w:val="-12"/>
          <w:sz w:val="32"/>
          <w:szCs w:val="32"/>
        </w:rPr>
        <w:t xml:space="preserve"> </w:t>
      </w:r>
      <w:proofErr w:type="spellStart"/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an</w:t>
      </w:r>
      <w:proofErr w:type="spellEnd"/>
      <w:r>
        <w:rPr>
          <w:spacing w:val="-25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l</w:t>
      </w:r>
      <w:r>
        <w:rPr>
          <w:spacing w:val="5"/>
          <w:sz w:val="32"/>
          <w:szCs w:val="32"/>
        </w:rPr>
        <w:t>a</w:t>
      </w:r>
      <w:r>
        <w:rPr>
          <w:sz w:val="32"/>
          <w:szCs w:val="32"/>
        </w:rPr>
        <w:t>m</w:t>
      </w:r>
      <w:proofErr w:type="spellEnd"/>
    </w:p>
    <w:p w:rsidR="000C3094" w:rsidRDefault="003C3DAB">
      <w:pPr>
        <w:spacing w:line="360" w:lineRule="exact"/>
        <w:ind w:left="10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ac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an</w:t>
      </w:r>
      <w:proofErr w:type="spellEnd"/>
      <w:proofErr w:type="gramEnd"/>
      <w:r>
        <w:rPr>
          <w:spacing w:val="-7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j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n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>.</w:t>
      </w:r>
    </w:p>
    <w:p w:rsidR="000C3094" w:rsidRDefault="000C3094">
      <w:pPr>
        <w:spacing w:before="1" w:line="160" w:lineRule="exact"/>
        <w:rPr>
          <w:sz w:val="17"/>
          <w:szCs w:val="17"/>
        </w:rPr>
      </w:pPr>
    </w:p>
    <w:p w:rsidR="000C3094" w:rsidRDefault="000C3094">
      <w:pPr>
        <w:spacing w:line="200" w:lineRule="exact"/>
      </w:pPr>
    </w:p>
    <w:p w:rsidR="000C3094" w:rsidRDefault="003C3DAB">
      <w:pPr>
        <w:spacing w:line="360" w:lineRule="exact"/>
        <w:ind w:left="252" w:right="587"/>
        <w:rPr>
          <w:sz w:val="32"/>
          <w:szCs w:val="32"/>
        </w:rPr>
      </w:pPr>
      <w:r>
        <w:rPr>
          <w:color w:val="555F6C"/>
          <w:sz w:val="32"/>
          <w:szCs w:val="32"/>
        </w:rPr>
        <w:t>SO</w:t>
      </w:r>
      <w:r>
        <w:rPr>
          <w:color w:val="555F6C"/>
          <w:spacing w:val="2"/>
          <w:sz w:val="32"/>
          <w:szCs w:val="32"/>
        </w:rPr>
        <w:t>FT</w:t>
      </w:r>
      <w:r>
        <w:rPr>
          <w:color w:val="555F6C"/>
          <w:spacing w:val="-1"/>
          <w:sz w:val="32"/>
          <w:szCs w:val="32"/>
        </w:rPr>
        <w:t>W</w:t>
      </w:r>
      <w:r>
        <w:rPr>
          <w:color w:val="555F6C"/>
          <w:spacing w:val="-2"/>
          <w:sz w:val="32"/>
          <w:szCs w:val="32"/>
        </w:rPr>
        <w:t>A</w:t>
      </w:r>
      <w:r>
        <w:rPr>
          <w:color w:val="555F6C"/>
          <w:spacing w:val="1"/>
          <w:sz w:val="32"/>
          <w:szCs w:val="32"/>
        </w:rPr>
        <w:t>R</w:t>
      </w:r>
      <w:r>
        <w:rPr>
          <w:color w:val="555F6C"/>
          <w:sz w:val="32"/>
          <w:szCs w:val="32"/>
        </w:rPr>
        <w:t>E</w:t>
      </w:r>
      <w:r>
        <w:rPr>
          <w:color w:val="555F6C"/>
          <w:spacing w:val="15"/>
          <w:sz w:val="32"/>
          <w:szCs w:val="32"/>
        </w:rPr>
        <w:t xml:space="preserve"> </w:t>
      </w:r>
      <w:r>
        <w:rPr>
          <w:color w:val="555F6C"/>
          <w:sz w:val="32"/>
          <w:szCs w:val="32"/>
        </w:rPr>
        <w:t>P</w:t>
      </w:r>
      <w:r>
        <w:rPr>
          <w:color w:val="555F6C"/>
          <w:spacing w:val="3"/>
          <w:sz w:val="32"/>
          <w:szCs w:val="32"/>
        </w:rPr>
        <w:t>R</w:t>
      </w:r>
      <w:r>
        <w:rPr>
          <w:color w:val="555F6C"/>
          <w:spacing w:val="1"/>
          <w:sz w:val="32"/>
          <w:szCs w:val="32"/>
        </w:rPr>
        <w:t>O</w:t>
      </w:r>
      <w:r>
        <w:rPr>
          <w:color w:val="555F6C"/>
          <w:spacing w:val="3"/>
          <w:sz w:val="32"/>
          <w:szCs w:val="32"/>
        </w:rPr>
        <w:t>C</w:t>
      </w:r>
      <w:r>
        <w:rPr>
          <w:color w:val="555F6C"/>
          <w:sz w:val="32"/>
          <w:szCs w:val="32"/>
        </w:rPr>
        <w:t>ESS</w:t>
      </w:r>
      <w:r>
        <w:rPr>
          <w:color w:val="555F6C"/>
          <w:spacing w:val="18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M</w:t>
      </w:r>
      <w:r>
        <w:rPr>
          <w:color w:val="555F6C"/>
          <w:sz w:val="32"/>
          <w:szCs w:val="32"/>
        </w:rPr>
        <w:t>O</w:t>
      </w:r>
      <w:r>
        <w:rPr>
          <w:color w:val="555F6C"/>
          <w:spacing w:val="2"/>
          <w:sz w:val="32"/>
          <w:szCs w:val="32"/>
        </w:rPr>
        <w:t>D</w:t>
      </w:r>
      <w:r>
        <w:rPr>
          <w:color w:val="555F6C"/>
          <w:sz w:val="32"/>
          <w:szCs w:val="32"/>
        </w:rPr>
        <w:t>EL</w:t>
      </w:r>
      <w:r>
        <w:rPr>
          <w:color w:val="555F6C"/>
          <w:spacing w:val="23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Y</w:t>
      </w:r>
      <w:r>
        <w:rPr>
          <w:color w:val="555F6C"/>
          <w:sz w:val="32"/>
          <w:szCs w:val="32"/>
        </w:rPr>
        <w:t>ANG</w:t>
      </w:r>
      <w:r>
        <w:rPr>
          <w:color w:val="555F6C"/>
          <w:spacing w:val="24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>P</w:t>
      </w:r>
      <w:r>
        <w:rPr>
          <w:color w:val="555F6C"/>
          <w:sz w:val="32"/>
          <w:szCs w:val="32"/>
        </w:rPr>
        <w:t>A</w:t>
      </w:r>
      <w:r>
        <w:rPr>
          <w:color w:val="555F6C"/>
          <w:spacing w:val="2"/>
          <w:sz w:val="32"/>
          <w:szCs w:val="32"/>
        </w:rPr>
        <w:t>LI</w:t>
      </w:r>
      <w:r>
        <w:rPr>
          <w:color w:val="555F6C"/>
          <w:sz w:val="32"/>
          <w:szCs w:val="32"/>
        </w:rPr>
        <w:t>NG</w:t>
      </w:r>
      <w:r>
        <w:rPr>
          <w:color w:val="555F6C"/>
          <w:spacing w:val="23"/>
          <w:sz w:val="32"/>
          <w:szCs w:val="32"/>
        </w:rPr>
        <w:t xml:space="preserve"> </w:t>
      </w:r>
      <w:r>
        <w:rPr>
          <w:color w:val="555F6C"/>
          <w:sz w:val="32"/>
          <w:szCs w:val="32"/>
        </w:rPr>
        <w:t>T</w:t>
      </w:r>
      <w:r>
        <w:rPr>
          <w:color w:val="555F6C"/>
          <w:spacing w:val="-1"/>
          <w:sz w:val="32"/>
          <w:szCs w:val="32"/>
        </w:rPr>
        <w:t>I</w:t>
      </w:r>
      <w:r>
        <w:rPr>
          <w:color w:val="555F6C"/>
          <w:sz w:val="32"/>
          <w:szCs w:val="32"/>
        </w:rPr>
        <w:t>D</w:t>
      </w:r>
      <w:r>
        <w:rPr>
          <w:color w:val="555F6C"/>
          <w:spacing w:val="2"/>
          <w:sz w:val="32"/>
          <w:szCs w:val="32"/>
        </w:rPr>
        <w:t>A</w:t>
      </w:r>
      <w:r>
        <w:rPr>
          <w:color w:val="555F6C"/>
          <w:sz w:val="32"/>
          <w:szCs w:val="32"/>
        </w:rPr>
        <w:t>K</w:t>
      </w:r>
      <w:r>
        <w:rPr>
          <w:color w:val="555F6C"/>
          <w:spacing w:val="-10"/>
          <w:sz w:val="32"/>
          <w:szCs w:val="32"/>
        </w:rPr>
        <w:t xml:space="preserve"> </w:t>
      </w:r>
      <w:r>
        <w:rPr>
          <w:color w:val="555F6C"/>
          <w:spacing w:val="2"/>
          <w:sz w:val="32"/>
          <w:szCs w:val="32"/>
        </w:rPr>
        <w:t xml:space="preserve">DI </w:t>
      </w:r>
      <w:r>
        <w:rPr>
          <w:color w:val="555F6C"/>
          <w:sz w:val="32"/>
          <w:szCs w:val="32"/>
        </w:rPr>
        <w:t>SUK</w:t>
      </w:r>
      <w:r>
        <w:rPr>
          <w:color w:val="555F6C"/>
          <w:spacing w:val="2"/>
          <w:sz w:val="32"/>
          <w:szCs w:val="32"/>
        </w:rPr>
        <w:t>A</w:t>
      </w:r>
      <w:r>
        <w:rPr>
          <w:color w:val="555F6C"/>
          <w:sz w:val="32"/>
          <w:szCs w:val="32"/>
        </w:rPr>
        <w:t>I</w:t>
      </w:r>
    </w:p>
    <w:p w:rsidR="000C3094" w:rsidRDefault="000C3094">
      <w:pPr>
        <w:spacing w:before="9" w:line="160" w:lineRule="exact"/>
        <w:rPr>
          <w:sz w:val="16"/>
          <w:szCs w:val="16"/>
        </w:rPr>
      </w:pPr>
    </w:p>
    <w:p w:rsidR="000C3094" w:rsidRDefault="000C3094">
      <w:pPr>
        <w:spacing w:line="200" w:lineRule="exact"/>
      </w:pPr>
    </w:p>
    <w:p w:rsidR="000C3094" w:rsidRDefault="003C3DAB">
      <w:pPr>
        <w:spacing w:line="360" w:lineRule="exact"/>
        <w:ind w:left="252" w:right="130"/>
        <w:rPr>
          <w:sz w:val="32"/>
          <w:szCs w:val="32"/>
        </w:rPr>
      </w:pPr>
      <w:r>
        <w:rPr>
          <w:sz w:val="32"/>
          <w:szCs w:val="32"/>
        </w:rPr>
        <w:t>Dari</w:t>
      </w:r>
      <w:r>
        <w:rPr>
          <w:spacing w:val="-1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5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a</w:t>
      </w:r>
      <w:proofErr w:type="spellEnd"/>
      <w:r>
        <w:rPr>
          <w:spacing w:val="-2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M</w:t>
      </w:r>
      <w:r>
        <w:rPr>
          <w:spacing w:val="4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el</w:t>
      </w:r>
      <w:r>
        <w:rPr>
          <w:spacing w:val="-11"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S</w:t>
      </w:r>
      <w:r>
        <w:rPr>
          <w:b/>
          <w:i/>
          <w:spacing w:val="1"/>
          <w:sz w:val="32"/>
          <w:szCs w:val="32"/>
        </w:rPr>
        <w:t>o</w:t>
      </w:r>
      <w:r>
        <w:rPr>
          <w:b/>
          <w:i/>
          <w:spacing w:val="-3"/>
          <w:sz w:val="32"/>
          <w:szCs w:val="32"/>
        </w:rPr>
        <w:t>f</w:t>
      </w:r>
      <w:r>
        <w:rPr>
          <w:b/>
          <w:i/>
          <w:sz w:val="32"/>
          <w:szCs w:val="32"/>
        </w:rPr>
        <w:t>tw</w:t>
      </w:r>
      <w:r>
        <w:rPr>
          <w:b/>
          <w:i/>
          <w:spacing w:val="2"/>
          <w:sz w:val="32"/>
          <w:szCs w:val="32"/>
        </w:rPr>
        <w:t>a</w:t>
      </w:r>
      <w:r>
        <w:rPr>
          <w:b/>
          <w:i/>
          <w:sz w:val="32"/>
          <w:szCs w:val="32"/>
        </w:rPr>
        <w:t>re</w:t>
      </w:r>
      <w:r>
        <w:rPr>
          <w:b/>
          <w:i/>
          <w:spacing w:val="-31"/>
          <w:sz w:val="32"/>
          <w:szCs w:val="32"/>
        </w:rPr>
        <w:t xml:space="preserve"> </w:t>
      </w:r>
      <w:r>
        <w:rPr>
          <w:b/>
          <w:i/>
          <w:spacing w:val="2"/>
          <w:sz w:val="32"/>
          <w:szCs w:val="32"/>
        </w:rPr>
        <w:t>P</w:t>
      </w:r>
      <w:r>
        <w:rPr>
          <w:b/>
          <w:i/>
          <w:spacing w:val="1"/>
          <w:sz w:val="32"/>
          <w:szCs w:val="32"/>
        </w:rPr>
        <w:t>r</w:t>
      </w:r>
      <w:r>
        <w:rPr>
          <w:b/>
          <w:i/>
          <w:spacing w:val="4"/>
          <w:sz w:val="32"/>
          <w:szCs w:val="32"/>
        </w:rPr>
        <w:t>o</w:t>
      </w:r>
      <w:r>
        <w:rPr>
          <w:b/>
          <w:i/>
          <w:sz w:val="32"/>
          <w:szCs w:val="32"/>
        </w:rPr>
        <w:t>cess</w:t>
      </w:r>
      <w:r>
        <w:rPr>
          <w:b/>
          <w:i/>
          <w:spacing w:val="-22"/>
          <w:sz w:val="32"/>
          <w:szCs w:val="32"/>
        </w:rPr>
        <w:t xml:space="preserve"> </w:t>
      </w:r>
      <w:proofErr w:type="gramStart"/>
      <w:r>
        <w:rPr>
          <w:b/>
          <w:i/>
          <w:sz w:val="32"/>
          <w:szCs w:val="32"/>
        </w:rPr>
        <w:t>Mo</w:t>
      </w:r>
      <w:r>
        <w:rPr>
          <w:b/>
          <w:i/>
          <w:spacing w:val="2"/>
          <w:sz w:val="32"/>
          <w:szCs w:val="32"/>
        </w:rPr>
        <w:t>d</w:t>
      </w:r>
      <w:r>
        <w:rPr>
          <w:b/>
          <w:i/>
          <w:sz w:val="32"/>
          <w:szCs w:val="32"/>
        </w:rPr>
        <w:t>el</w:t>
      </w:r>
      <w:r>
        <w:rPr>
          <w:b/>
          <w:i/>
          <w:spacing w:val="-21"/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proofErr w:type="spellEnd"/>
      <w:r>
        <w:rPr>
          <w:spacing w:val="-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</w:t>
      </w:r>
      <w:r>
        <w:rPr>
          <w:spacing w:val="2"/>
          <w:sz w:val="32"/>
          <w:szCs w:val="32"/>
        </w:rPr>
        <w:t>u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4"/>
          <w:sz w:val="32"/>
          <w:szCs w:val="32"/>
        </w:rPr>
        <w:t>n</w:t>
      </w:r>
      <w:r>
        <w:rPr>
          <w:sz w:val="32"/>
          <w:szCs w:val="32"/>
        </w:rPr>
        <w:t>g</w:t>
      </w:r>
      <w:proofErr w:type="spellEnd"/>
      <w:r>
        <w:rPr>
          <w:spacing w:val="-21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pacing w:val="-1"/>
          <w:sz w:val="32"/>
          <w:szCs w:val="32"/>
        </w:rPr>
        <w:t>y</w:t>
      </w:r>
      <w:r>
        <w:rPr>
          <w:spacing w:val="1"/>
          <w:sz w:val="32"/>
          <w:szCs w:val="32"/>
        </w:rPr>
        <w:t>uk</w:t>
      </w:r>
      <w:r>
        <w:rPr>
          <w:sz w:val="32"/>
          <w:szCs w:val="32"/>
        </w:rPr>
        <w:t>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4"/>
          <w:sz w:val="32"/>
          <w:szCs w:val="32"/>
        </w:rPr>
        <w:t>n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an</w:t>
      </w:r>
      <w:proofErr w:type="spellEnd"/>
      <w:r>
        <w:rPr>
          <w:spacing w:val="-2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Mo</w:t>
      </w:r>
      <w:r>
        <w:rPr>
          <w:b/>
          <w:sz w:val="32"/>
          <w:szCs w:val="32"/>
        </w:rPr>
        <w:t>del</w:t>
      </w:r>
      <w:r>
        <w:rPr>
          <w:b/>
          <w:spacing w:val="-22"/>
          <w:sz w:val="32"/>
          <w:szCs w:val="32"/>
        </w:rPr>
        <w:t xml:space="preserve"> </w:t>
      </w:r>
      <w:r>
        <w:rPr>
          <w:b/>
          <w:sz w:val="32"/>
          <w:szCs w:val="32"/>
        </w:rPr>
        <w:t>W</w:t>
      </w:r>
      <w:r>
        <w:rPr>
          <w:b/>
          <w:spacing w:val="4"/>
          <w:sz w:val="32"/>
          <w:szCs w:val="32"/>
        </w:rPr>
        <w:t>a</w:t>
      </w:r>
      <w:r>
        <w:rPr>
          <w:b/>
          <w:sz w:val="32"/>
          <w:szCs w:val="32"/>
        </w:rPr>
        <w:t>ter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l.</w:t>
      </w:r>
    </w:p>
    <w:p w:rsidR="000C3094" w:rsidRDefault="000C3094">
      <w:pPr>
        <w:spacing w:before="4" w:line="160" w:lineRule="exact"/>
        <w:rPr>
          <w:sz w:val="16"/>
          <w:szCs w:val="16"/>
        </w:rPr>
      </w:pPr>
    </w:p>
    <w:p w:rsidR="000C3094" w:rsidRDefault="000C3094">
      <w:pPr>
        <w:spacing w:line="200" w:lineRule="exact"/>
      </w:pPr>
    </w:p>
    <w:p w:rsidR="000C3094" w:rsidRDefault="003C3DAB">
      <w:pPr>
        <w:ind w:left="252" w:right="26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Al</w:t>
      </w:r>
      <w:r>
        <w:rPr>
          <w:b/>
          <w:spacing w:val="1"/>
          <w:sz w:val="32"/>
          <w:szCs w:val="32"/>
        </w:rPr>
        <w:t>asa</w:t>
      </w:r>
      <w:r>
        <w:rPr>
          <w:b/>
          <w:sz w:val="32"/>
          <w:szCs w:val="32"/>
        </w:rPr>
        <w:t>nn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a</w:t>
      </w:r>
      <w:proofErr w:type="spellEnd"/>
      <w:r>
        <w:rPr>
          <w:b/>
          <w:spacing w:val="-14"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>
        <w:rPr>
          <w:b/>
          <w:spacing w:val="7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r</w:t>
      </w:r>
      <w:r>
        <w:rPr>
          <w:spacing w:val="2"/>
          <w:sz w:val="32"/>
          <w:szCs w:val="32"/>
        </w:rPr>
        <w:t>e</w:t>
      </w:r>
      <w:r>
        <w:rPr>
          <w:spacing w:val="4"/>
          <w:sz w:val="32"/>
          <w:szCs w:val="32"/>
        </w:rPr>
        <w:t>n</w:t>
      </w:r>
      <w:r>
        <w:rPr>
          <w:sz w:val="32"/>
          <w:szCs w:val="32"/>
        </w:rPr>
        <w:t>a</w:t>
      </w:r>
      <w:proofErr w:type="spellEnd"/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Us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>r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3"/>
          <w:sz w:val="32"/>
          <w:szCs w:val="32"/>
        </w:rPr>
        <w:t>n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t</w:t>
      </w:r>
      <w:r>
        <w:rPr>
          <w:spacing w:val="-3"/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pacing w:val="-1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r>
        <w:rPr>
          <w:spacing w:val="1"/>
          <w:sz w:val="32"/>
          <w:szCs w:val="32"/>
        </w:rPr>
        <w:t>bu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uh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nn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proofErr w:type="spellEnd"/>
      <w:r>
        <w:rPr>
          <w:spacing w:val="-1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pacing w:val="5"/>
          <w:sz w:val="32"/>
          <w:szCs w:val="32"/>
        </w:rPr>
        <w:t>e</w:t>
      </w:r>
      <w:r>
        <w:rPr>
          <w:sz w:val="32"/>
          <w:szCs w:val="32"/>
        </w:rPr>
        <w:t>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xp</w:t>
      </w:r>
      <w:r>
        <w:rPr>
          <w:sz w:val="32"/>
          <w:szCs w:val="32"/>
        </w:rPr>
        <w:t>lisit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p</w:t>
      </w:r>
      <w:r>
        <w:rPr>
          <w:spacing w:val="-3"/>
          <w:sz w:val="32"/>
          <w:szCs w:val="32"/>
        </w:rPr>
        <w:t>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</w:t>
      </w:r>
      <w:proofErr w:type="spellEnd"/>
      <w:r>
        <w:rPr>
          <w:spacing w:val="-6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aat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aw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l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</w:t>
      </w:r>
      <w:r>
        <w:rPr>
          <w:spacing w:val="1"/>
          <w:sz w:val="32"/>
          <w:szCs w:val="32"/>
        </w:rPr>
        <w:t>oy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k</w:t>
      </w:r>
      <w:proofErr w:type="spellEnd"/>
      <w:r>
        <w:rPr>
          <w:sz w:val="32"/>
          <w:szCs w:val="32"/>
        </w:rPr>
        <w:t>,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n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</w:t>
      </w:r>
      <w:r>
        <w:rPr>
          <w:spacing w:val="3"/>
          <w:sz w:val="32"/>
          <w:szCs w:val="32"/>
        </w:rPr>
        <w:t>a</w:t>
      </w:r>
      <w:r>
        <w:rPr>
          <w:sz w:val="32"/>
          <w:szCs w:val="32"/>
        </w:rPr>
        <w:t>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pacing w:val="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h</w:t>
      </w:r>
      <w:r>
        <w:rPr>
          <w:spacing w:val="2"/>
          <w:sz w:val="32"/>
          <w:szCs w:val="32"/>
        </w:rPr>
        <w:t>a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p</w:t>
      </w:r>
      <w:r>
        <w:rPr>
          <w:sz w:val="32"/>
          <w:szCs w:val="32"/>
        </w:rPr>
        <w:t>er</w:t>
      </w:r>
      <w:r>
        <w:rPr>
          <w:spacing w:val="-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d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k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ungk</w:t>
      </w:r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ila</w:t>
      </w:r>
      <w:r>
        <w:rPr>
          <w:spacing w:val="1"/>
          <w:sz w:val="32"/>
          <w:szCs w:val="32"/>
        </w:rPr>
        <w:t>ku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pacing w:val="-11"/>
          <w:sz w:val="32"/>
          <w:szCs w:val="32"/>
        </w:rPr>
        <w:t xml:space="preserve"> </w:t>
      </w:r>
      <w:proofErr w:type="spellStart"/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3"/>
          <w:sz w:val="32"/>
          <w:szCs w:val="32"/>
        </w:rPr>
        <w:t>n</w:t>
      </w:r>
      <w:r>
        <w:rPr>
          <w:spacing w:val="-1"/>
          <w:sz w:val="32"/>
          <w:szCs w:val="32"/>
        </w:rPr>
        <w:t>g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at</w:t>
      </w:r>
      <w:proofErr w:type="spellEnd"/>
      <w:r>
        <w:rPr>
          <w:spacing w:val="-9"/>
          <w:sz w:val="32"/>
          <w:szCs w:val="32"/>
        </w:rPr>
        <w:t xml:space="preserve"> </w:t>
      </w:r>
      <w:proofErr w:type="spellStart"/>
      <w:r>
        <w:rPr>
          <w:spacing w:val="4"/>
          <w:sz w:val="32"/>
          <w:szCs w:val="32"/>
        </w:rPr>
        <w:t>k</w:t>
      </w:r>
      <w:r>
        <w:rPr>
          <w:sz w:val="32"/>
          <w:szCs w:val="32"/>
        </w:rPr>
        <w:t>eterbat</w:t>
      </w:r>
      <w:r>
        <w:rPr>
          <w:spacing w:val="-3"/>
          <w:sz w:val="32"/>
          <w:szCs w:val="32"/>
        </w:rPr>
        <w:t>a</w:t>
      </w:r>
      <w:r>
        <w:rPr>
          <w:sz w:val="32"/>
          <w:szCs w:val="32"/>
        </w:rPr>
        <w:t>san</w:t>
      </w:r>
      <w:proofErr w:type="spellEnd"/>
      <w:r>
        <w:rPr>
          <w:spacing w:val="-13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nu</w:t>
      </w:r>
      <w:r>
        <w:rPr>
          <w:sz w:val="32"/>
          <w:szCs w:val="32"/>
        </w:rPr>
        <w:t>sia</w:t>
      </w:r>
      <w:proofErr w:type="spellEnd"/>
      <w:r>
        <w:rPr>
          <w:spacing w:val="-11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al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m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4"/>
          <w:sz w:val="32"/>
          <w:szCs w:val="32"/>
        </w:rPr>
        <w:t>n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3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k</w:t>
      </w:r>
      <w:r>
        <w:rPr>
          <w:spacing w:val="2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un</w:t>
      </w:r>
      <w:r>
        <w:rPr>
          <w:spacing w:val="-1"/>
          <w:sz w:val="32"/>
          <w:szCs w:val="32"/>
        </w:rPr>
        <w:t>g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2</w:t>
      </w:r>
      <w:r>
        <w:rPr>
          <w:spacing w:val="-18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ja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proofErr w:type="spellEnd"/>
      <w:r>
        <w:rPr>
          <w:spacing w:val="-4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asa</w:t>
      </w:r>
      <w:proofErr w:type="spellEnd"/>
      <w:r>
        <w:rPr>
          <w:spacing w:val="-8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g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ata</w:t>
      </w:r>
      <w:r>
        <w:rPr>
          <w:spacing w:val="1"/>
          <w:sz w:val="32"/>
          <w:szCs w:val="32"/>
        </w:rPr>
        <w:t>n</w:t>
      </w:r>
      <w:r>
        <w:rPr>
          <w:spacing w:val="-1"/>
          <w:sz w:val="32"/>
          <w:szCs w:val="32"/>
        </w:rPr>
        <w:t>g</w:t>
      </w:r>
      <w:proofErr w:type="spellEnd"/>
      <w:r>
        <w:rPr>
          <w:sz w:val="32"/>
          <w:szCs w:val="32"/>
        </w:rPr>
        <w:t>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</w:t>
      </w:r>
      <w:r>
        <w:rPr>
          <w:spacing w:val="1"/>
          <w:sz w:val="32"/>
          <w:szCs w:val="32"/>
        </w:rPr>
        <w:t>u</w:t>
      </w:r>
      <w:r>
        <w:rPr>
          <w:spacing w:val="-4"/>
          <w:sz w:val="32"/>
          <w:szCs w:val="32"/>
        </w:rPr>
        <w:t>g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arus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-4"/>
          <w:sz w:val="32"/>
          <w:szCs w:val="32"/>
        </w:rPr>
        <w:t>m</w:t>
      </w:r>
      <w:r>
        <w:rPr>
          <w:spacing w:val="4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il</w:t>
      </w:r>
      <w:r>
        <w:rPr>
          <w:spacing w:val="1"/>
          <w:sz w:val="32"/>
          <w:szCs w:val="32"/>
        </w:rPr>
        <w:t>ik</w:t>
      </w:r>
      <w:r>
        <w:rPr>
          <w:sz w:val="32"/>
          <w:szCs w:val="32"/>
        </w:rPr>
        <w:t>i</w:t>
      </w:r>
      <w:proofErr w:type="spellEnd"/>
      <w:r>
        <w:rPr>
          <w:spacing w:val="-8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3"/>
          <w:sz w:val="32"/>
          <w:szCs w:val="32"/>
        </w:rPr>
        <w:t>s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aran</w:t>
      </w:r>
      <w:proofErr w:type="spellEnd"/>
      <w:r>
        <w:rPr>
          <w:sz w:val="32"/>
          <w:szCs w:val="32"/>
        </w:rPr>
        <w:t>,</w:t>
      </w:r>
      <w:r>
        <w:rPr>
          <w:spacing w:val="-14"/>
          <w:sz w:val="32"/>
          <w:szCs w:val="32"/>
        </w:rPr>
        <w:t xml:space="preserve"> </w:t>
      </w:r>
      <w:proofErr w:type="spellStart"/>
      <w:r>
        <w:rPr>
          <w:spacing w:val="4"/>
          <w:sz w:val="32"/>
          <w:szCs w:val="32"/>
        </w:rPr>
        <w:t>k</w:t>
      </w:r>
      <w:r>
        <w:rPr>
          <w:sz w:val="32"/>
          <w:szCs w:val="32"/>
        </w:rPr>
        <w:t>arena</w:t>
      </w:r>
      <w:proofErr w:type="spellEnd"/>
      <w:r>
        <w:rPr>
          <w:spacing w:val="-9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</w:t>
      </w:r>
      <w:r>
        <w:rPr>
          <w:spacing w:val="3"/>
          <w:sz w:val="32"/>
          <w:szCs w:val="32"/>
        </w:rPr>
        <w:t>e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si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g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dp</w:t>
      </w:r>
      <w:r>
        <w:rPr>
          <w:sz w:val="32"/>
          <w:szCs w:val="32"/>
        </w:rPr>
        <w:t>t</w:t>
      </w:r>
      <w:proofErr w:type="spell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b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ja</w:t>
      </w:r>
      <w:proofErr w:type="spellEnd"/>
      <w:r>
        <w:rPr>
          <w:spacing w:val="-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</w:t>
      </w:r>
      <w:r>
        <w:rPr>
          <w:spacing w:val="3"/>
          <w:sz w:val="32"/>
          <w:szCs w:val="32"/>
        </w:rPr>
        <w:t>g</w:t>
      </w:r>
      <w:r>
        <w:rPr>
          <w:spacing w:val="-1"/>
          <w:sz w:val="32"/>
          <w:szCs w:val="32"/>
        </w:rPr>
        <w:t>r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 xml:space="preserve">m </w:t>
      </w:r>
      <w:proofErr w:type="spellStart"/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ak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a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an</w:t>
      </w:r>
      <w:proofErr w:type="spellEnd"/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se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el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m</w:t>
      </w:r>
      <w:proofErr w:type="spellEnd"/>
      <w:r>
        <w:rPr>
          <w:spacing w:val="-15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</w:t>
      </w:r>
      <w:r>
        <w:rPr>
          <w:spacing w:val="1"/>
          <w:sz w:val="32"/>
          <w:szCs w:val="32"/>
        </w:rPr>
        <w:t>oy</w:t>
      </w:r>
      <w:r>
        <w:rPr>
          <w:sz w:val="32"/>
          <w:szCs w:val="32"/>
        </w:rPr>
        <w:t>ek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isele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ai</w:t>
      </w:r>
      <w:r>
        <w:rPr>
          <w:spacing w:val="1"/>
          <w:sz w:val="32"/>
          <w:szCs w:val="32"/>
        </w:rPr>
        <w:t>k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proofErr w:type="spellEnd"/>
      <w:r>
        <w:rPr>
          <w:sz w:val="32"/>
          <w:szCs w:val="32"/>
        </w:rPr>
        <w:t>.</w:t>
      </w:r>
    </w:p>
    <w:sectPr w:rsidR="000C3094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555F5"/>
    <w:multiLevelType w:val="multilevel"/>
    <w:tmpl w:val="BB5405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94"/>
    <w:rsid w:val="000C3094"/>
    <w:rsid w:val="003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83E6D58-DBFB-4CCE-891C-AB8A277D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</cp:lastModifiedBy>
  <cp:revision>2</cp:revision>
  <dcterms:created xsi:type="dcterms:W3CDTF">2015-11-25T16:39:00Z</dcterms:created>
  <dcterms:modified xsi:type="dcterms:W3CDTF">2015-11-25T16:40:00Z</dcterms:modified>
</cp:coreProperties>
</file>