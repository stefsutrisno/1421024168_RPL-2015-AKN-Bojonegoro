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E19" w:rsidRDefault="008E5BBD">
      <w:pPr>
        <w:spacing w:before="59"/>
        <w:ind w:left="3643" w:right="3639"/>
        <w:jc w:val="center"/>
        <w:rPr>
          <w:sz w:val="34"/>
          <w:szCs w:val="34"/>
        </w:rPr>
      </w:pPr>
      <w:r>
        <w:rPr>
          <w:b/>
          <w:sz w:val="34"/>
          <w:szCs w:val="34"/>
        </w:rPr>
        <w:t>T</w:t>
      </w:r>
      <w:r>
        <w:rPr>
          <w:b/>
          <w:spacing w:val="1"/>
          <w:sz w:val="34"/>
          <w:szCs w:val="34"/>
        </w:rPr>
        <w:t>U</w:t>
      </w:r>
      <w:r>
        <w:rPr>
          <w:b/>
          <w:spacing w:val="-3"/>
          <w:sz w:val="34"/>
          <w:szCs w:val="34"/>
        </w:rPr>
        <w:t>G</w:t>
      </w:r>
      <w:r>
        <w:rPr>
          <w:b/>
          <w:spacing w:val="1"/>
          <w:sz w:val="34"/>
          <w:szCs w:val="34"/>
        </w:rPr>
        <w:t>A</w:t>
      </w:r>
      <w:r>
        <w:rPr>
          <w:b/>
          <w:sz w:val="34"/>
          <w:szCs w:val="34"/>
        </w:rPr>
        <w:t>S 6</w:t>
      </w:r>
    </w:p>
    <w:p w:rsidR="00222E19" w:rsidRDefault="00222E19">
      <w:pPr>
        <w:spacing w:before="5" w:line="180" w:lineRule="exact"/>
        <w:rPr>
          <w:sz w:val="19"/>
          <w:szCs w:val="19"/>
        </w:rPr>
      </w:pPr>
    </w:p>
    <w:p w:rsidR="00222E19" w:rsidRDefault="008E5BBD">
      <w:pPr>
        <w:ind w:left="2956" w:right="2957"/>
        <w:jc w:val="center"/>
        <w:rPr>
          <w:sz w:val="34"/>
          <w:szCs w:val="34"/>
        </w:rPr>
      </w:pPr>
      <w:r>
        <w:rPr>
          <w:b/>
          <w:sz w:val="34"/>
          <w:szCs w:val="34"/>
        </w:rPr>
        <w:t>P</w:t>
      </w:r>
      <w:r>
        <w:rPr>
          <w:b/>
          <w:spacing w:val="-1"/>
          <w:sz w:val="34"/>
          <w:szCs w:val="34"/>
        </w:rPr>
        <w:t>E</w:t>
      </w:r>
      <w:r>
        <w:rPr>
          <w:b/>
          <w:spacing w:val="1"/>
          <w:sz w:val="34"/>
          <w:szCs w:val="34"/>
        </w:rPr>
        <w:t>R</w:t>
      </w:r>
      <w:r>
        <w:rPr>
          <w:b/>
          <w:spacing w:val="-2"/>
          <w:sz w:val="34"/>
          <w:szCs w:val="34"/>
        </w:rPr>
        <w:t>P</w:t>
      </w:r>
      <w:r>
        <w:rPr>
          <w:b/>
          <w:spacing w:val="1"/>
          <w:sz w:val="34"/>
          <w:szCs w:val="34"/>
        </w:rPr>
        <w:t>U</w:t>
      </w:r>
      <w:r>
        <w:rPr>
          <w:b/>
          <w:sz w:val="34"/>
          <w:szCs w:val="34"/>
        </w:rPr>
        <w:t>S</w:t>
      </w:r>
      <w:r>
        <w:rPr>
          <w:b/>
          <w:spacing w:val="-2"/>
          <w:sz w:val="34"/>
          <w:szCs w:val="34"/>
        </w:rPr>
        <w:t>T</w:t>
      </w:r>
      <w:r>
        <w:rPr>
          <w:b/>
          <w:spacing w:val="1"/>
          <w:sz w:val="34"/>
          <w:szCs w:val="34"/>
        </w:rPr>
        <w:t>A</w:t>
      </w:r>
      <w:r>
        <w:rPr>
          <w:b/>
          <w:spacing w:val="-3"/>
          <w:sz w:val="34"/>
          <w:szCs w:val="34"/>
        </w:rPr>
        <w:t>K</w:t>
      </w:r>
      <w:r>
        <w:rPr>
          <w:b/>
          <w:spacing w:val="-1"/>
          <w:sz w:val="34"/>
          <w:szCs w:val="34"/>
        </w:rPr>
        <w:t>A</w:t>
      </w:r>
      <w:r>
        <w:rPr>
          <w:b/>
          <w:spacing w:val="1"/>
          <w:sz w:val="34"/>
          <w:szCs w:val="34"/>
        </w:rPr>
        <w:t>A</w:t>
      </w:r>
      <w:r>
        <w:rPr>
          <w:b/>
          <w:sz w:val="34"/>
          <w:szCs w:val="34"/>
        </w:rPr>
        <w:t>N</w:t>
      </w:r>
    </w:p>
    <w:p w:rsidR="00222E19" w:rsidRDefault="00222E19">
      <w:pPr>
        <w:spacing w:line="200" w:lineRule="exact"/>
      </w:pPr>
    </w:p>
    <w:p w:rsidR="00222E19" w:rsidRDefault="00222E19">
      <w:pPr>
        <w:spacing w:line="200" w:lineRule="exact"/>
      </w:pPr>
    </w:p>
    <w:p w:rsidR="00222E19" w:rsidRDefault="00222E19">
      <w:pPr>
        <w:spacing w:before="5" w:line="200" w:lineRule="exact"/>
      </w:pPr>
    </w:p>
    <w:p w:rsidR="00222E19" w:rsidRDefault="008E5BBD">
      <w:pPr>
        <w:ind w:left="3129" w:right="3128"/>
        <w:jc w:val="center"/>
        <w:rPr>
          <w:sz w:val="24"/>
          <w:szCs w:val="24"/>
        </w:rPr>
      </w:pPr>
      <w:r>
        <w:rPr>
          <w:sz w:val="24"/>
          <w:szCs w:val="24"/>
        </w:rPr>
        <w:t>Disusun 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 mem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nuhi</w:t>
      </w:r>
    </w:p>
    <w:p w:rsidR="00222E19" w:rsidRDefault="00222E19">
      <w:pPr>
        <w:spacing w:before="9" w:line="120" w:lineRule="exact"/>
        <w:rPr>
          <w:sz w:val="13"/>
          <w:szCs w:val="13"/>
        </w:rPr>
      </w:pPr>
    </w:p>
    <w:p w:rsidR="00222E19" w:rsidRDefault="008E5BBD">
      <w:pPr>
        <w:ind w:left="2260" w:right="2261"/>
        <w:jc w:val="center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 kuliah Pem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Mobile</w:t>
      </w:r>
    </w:p>
    <w:p w:rsidR="00222E19" w:rsidRDefault="00222E19">
      <w:pPr>
        <w:spacing w:before="7" w:line="120" w:lineRule="exact"/>
        <w:rPr>
          <w:sz w:val="13"/>
          <w:szCs w:val="13"/>
        </w:rPr>
      </w:pPr>
    </w:p>
    <w:p w:rsidR="00222E19" w:rsidRDefault="008E5BBD">
      <w:pPr>
        <w:ind w:left="2083" w:right="2081"/>
        <w:jc w:val="center"/>
        <w:rPr>
          <w:sz w:val="24"/>
          <w:szCs w:val="24"/>
        </w:rPr>
      </w:pP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di ampu oleh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 T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uh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ri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d.</w:t>
      </w:r>
    </w:p>
    <w:p w:rsidR="00222E19" w:rsidRDefault="00222E19">
      <w:pPr>
        <w:spacing w:before="5" w:line="180" w:lineRule="exact"/>
        <w:rPr>
          <w:sz w:val="18"/>
          <w:szCs w:val="18"/>
        </w:rPr>
      </w:pPr>
    </w:p>
    <w:p w:rsidR="00222E19" w:rsidRDefault="00222E19">
      <w:pPr>
        <w:spacing w:line="200" w:lineRule="exact"/>
      </w:pPr>
    </w:p>
    <w:p w:rsidR="00222E19" w:rsidRDefault="00222E19">
      <w:pPr>
        <w:spacing w:line="200" w:lineRule="exact"/>
      </w:pPr>
    </w:p>
    <w:p w:rsidR="00222E19" w:rsidRDefault="00222E19">
      <w:pPr>
        <w:spacing w:line="200" w:lineRule="exact"/>
      </w:pPr>
    </w:p>
    <w:p w:rsidR="00222E19" w:rsidRDefault="00222E19">
      <w:pPr>
        <w:spacing w:line="200" w:lineRule="exact"/>
      </w:pPr>
    </w:p>
    <w:p w:rsidR="00222E19" w:rsidRDefault="00222E19">
      <w:pPr>
        <w:spacing w:line="200" w:lineRule="exact"/>
      </w:pPr>
    </w:p>
    <w:p w:rsidR="00222E19" w:rsidRDefault="00222E19">
      <w:pPr>
        <w:spacing w:line="200" w:lineRule="exact"/>
      </w:pPr>
    </w:p>
    <w:p w:rsidR="00222E19" w:rsidRDefault="008E5BBD">
      <w:pPr>
        <w:ind w:left="3945" w:right="3944"/>
        <w:jc w:val="center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EH :</w:t>
      </w:r>
    </w:p>
    <w:p w:rsidR="00222E19" w:rsidRDefault="00222E19">
      <w:pPr>
        <w:spacing w:before="9" w:line="120" w:lineRule="exact"/>
        <w:rPr>
          <w:sz w:val="13"/>
          <w:szCs w:val="13"/>
        </w:rPr>
      </w:pPr>
    </w:p>
    <w:p w:rsidR="00222E19" w:rsidRDefault="008E5BBD">
      <w:pPr>
        <w:ind w:left="1886" w:right="1886"/>
        <w:jc w:val="center"/>
        <w:rPr>
          <w:sz w:val="24"/>
          <w:szCs w:val="24"/>
        </w:rPr>
      </w:pPr>
      <w:r>
        <w:rPr>
          <w:b/>
          <w:sz w:val="24"/>
          <w:szCs w:val="24"/>
        </w:rPr>
        <w:t>SUTRISNO</w:t>
      </w:r>
      <w:r>
        <w:rPr>
          <w:b/>
          <w:sz w:val="24"/>
          <w:szCs w:val="24"/>
        </w:rPr>
        <w:t>/14210241</w:t>
      </w:r>
      <w:r>
        <w:rPr>
          <w:b/>
          <w:spacing w:val="-2"/>
          <w:sz w:val="24"/>
          <w:szCs w:val="24"/>
        </w:rPr>
        <w:t>68</w:t>
      </w:r>
    </w:p>
    <w:p w:rsidR="00222E19" w:rsidRDefault="00222E19">
      <w:pPr>
        <w:spacing w:before="7" w:line="120" w:lineRule="exact"/>
        <w:rPr>
          <w:sz w:val="13"/>
          <w:szCs w:val="13"/>
        </w:rPr>
      </w:pPr>
    </w:p>
    <w:p w:rsidR="00222E19" w:rsidRDefault="008E5BBD">
      <w:pPr>
        <w:ind w:left="4041" w:right="4044"/>
        <w:jc w:val="center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I -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6</w:t>
      </w:r>
      <w:bookmarkStart w:id="0" w:name="_GoBack"/>
      <w:bookmarkEnd w:id="0"/>
    </w:p>
    <w:p w:rsidR="00222E19" w:rsidRDefault="00222E19">
      <w:pPr>
        <w:spacing w:before="10" w:line="160" w:lineRule="exact"/>
        <w:rPr>
          <w:sz w:val="17"/>
          <w:szCs w:val="17"/>
        </w:rPr>
      </w:pPr>
    </w:p>
    <w:p w:rsidR="00222E19" w:rsidRDefault="00222E19">
      <w:pPr>
        <w:spacing w:line="200" w:lineRule="exact"/>
      </w:pPr>
    </w:p>
    <w:p w:rsidR="00222E19" w:rsidRDefault="00222E19">
      <w:pPr>
        <w:spacing w:line="200" w:lineRule="exact"/>
      </w:pPr>
    </w:p>
    <w:p w:rsidR="00222E19" w:rsidRDefault="00222E19">
      <w:pPr>
        <w:spacing w:line="200" w:lineRule="exact"/>
      </w:pPr>
    </w:p>
    <w:p w:rsidR="00222E19" w:rsidRDefault="00222E19">
      <w:pPr>
        <w:spacing w:line="200" w:lineRule="exact"/>
      </w:pPr>
    </w:p>
    <w:p w:rsidR="00222E19" w:rsidRDefault="00222E19">
      <w:pPr>
        <w:spacing w:line="200" w:lineRule="exact"/>
      </w:pPr>
    </w:p>
    <w:p w:rsidR="00222E19" w:rsidRDefault="00222E19">
      <w:pPr>
        <w:spacing w:line="200" w:lineRule="exact"/>
      </w:pPr>
    </w:p>
    <w:p w:rsidR="00222E19" w:rsidRDefault="008E5BBD">
      <w:pPr>
        <w:ind w:left="285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25pt;height:133.5pt">
            <v:imagedata r:id="rId7" o:title=""/>
          </v:shape>
        </w:pict>
      </w:r>
    </w:p>
    <w:p w:rsidR="00222E19" w:rsidRDefault="00222E19">
      <w:pPr>
        <w:spacing w:line="200" w:lineRule="exact"/>
      </w:pPr>
    </w:p>
    <w:p w:rsidR="00222E19" w:rsidRDefault="00222E19">
      <w:pPr>
        <w:spacing w:line="200" w:lineRule="exact"/>
      </w:pPr>
    </w:p>
    <w:p w:rsidR="00222E19" w:rsidRDefault="00222E19">
      <w:pPr>
        <w:spacing w:line="200" w:lineRule="exact"/>
      </w:pPr>
    </w:p>
    <w:p w:rsidR="00222E19" w:rsidRDefault="00222E19">
      <w:pPr>
        <w:spacing w:line="200" w:lineRule="exact"/>
      </w:pPr>
    </w:p>
    <w:p w:rsidR="00222E19" w:rsidRDefault="00222E19">
      <w:pPr>
        <w:spacing w:line="200" w:lineRule="exact"/>
      </w:pPr>
    </w:p>
    <w:p w:rsidR="00222E19" w:rsidRDefault="00222E19">
      <w:pPr>
        <w:spacing w:line="200" w:lineRule="exact"/>
      </w:pPr>
    </w:p>
    <w:p w:rsidR="00222E19" w:rsidRDefault="00222E19">
      <w:pPr>
        <w:spacing w:line="200" w:lineRule="exact"/>
      </w:pPr>
    </w:p>
    <w:p w:rsidR="00222E19" w:rsidRDefault="00222E19">
      <w:pPr>
        <w:spacing w:line="200" w:lineRule="exact"/>
      </w:pPr>
    </w:p>
    <w:p w:rsidR="00222E19" w:rsidRDefault="00222E19">
      <w:pPr>
        <w:spacing w:line="200" w:lineRule="exact"/>
      </w:pPr>
    </w:p>
    <w:p w:rsidR="00222E19" w:rsidRDefault="00222E19">
      <w:pPr>
        <w:spacing w:line="200" w:lineRule="exact"/>
      </w:pPr>
    </w:p>
    <w:p w:rsidR="00222E19" w:rsidRDefault="00222E19">
      <w:pPr>
        <w:spacing w:before="5" w:line="200" w:lineRule="exact"/>
      </w:pPr>
    </w:p>
    <w:p w:rsidR="00222E19" w:rsidRDefault="008E5BBD">
      <w:pPr>
        <w:spacing w:line="360" w:lineRule="auto"/>
        <w:ind w:left="635" w:right="633"/>
        <w:jc w:val="center"/>
        <w:rPr>
          <w:sz w:val="28"/>
          <w:szCs w:val="28"/>
        </w:rPr>
        <w:sectPr w:rsidR="00222E19">
          <w:pgSz w:w="12240" w:h="15840"/>
          <w:pgMar w:top="1380" w:right="1720" w:bottom="280" w:left="1720" w:header="720" w:footer="720" w:gutter="0"/>
          <w:cols w:space="720"/>
        </w:sectPr>
      </w:pP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K</w:t>
      </w:r>
      <w:r>
        <w:rPr>
          <w:b/>
          <w:spacing w:val="-1"/>
          <w:sz w:val="28"/>
          <w:szCs w:val="28"/>
        </w:rPr>
        <w:t>AD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M</w:t>
      </w:r>
      <w:r>
        <w:rPr>
          <w:b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KO</w:t>
      </w:r>
      <w:r>
        <w:rPr>
          <w:b/>
          <w:spacing w:val="-2"/>
          <w:sz w:val="28"/>
          <w:szCs w:val="28"/>
        </w:rPr>
        <w:t>M</w:t>
      </w:r>
      <w:r>
        <w:rPr>
          <w:b/>
          <w:spacing w:val="-1"/>
          <w:sz w:val="28"/>
          <w:szCs w:val="28"/>
        </w:rPr>
        <w:t>UN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S (</w:t>
      </w:r>
      <w:r>
        <w:rPr>
          <w:b/>
          <w:spacing w:val="-2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ol</w:t>
      </w:r>
      <w:r>
        <w:rPr>
          <w:b/>
          <w:spacing w:val="-2"/>
          <w:sz w:val="28"/>
          <w:szCs w:val="28"/>
        </w:rPr>
        <w:t>t</w:t>
      </w:r>
      <w:r>
        <w:rPr>
          <w:b/>
          <w:sz w:val="28"/>
          <w:szCs w:val="28"/>
        </w:rPr>
        <w:t>e</w:t>
      </w:r>
      <w:r>
        <w:rPr>
          <w:b/>
          <w:spacing w:val="-5"/>
          <w:sz w:val="28"/>
          <w:szCs w:val="28"/>
        </w:rPr>
        <w:t>k</w:t>
      </w:r>
      <w:r>
        <w:rPr>
          <w:b/>
          <w:sz w:val="28"/>
          <w:szCs w:val="28"/>
        </w:rPr>
        <w:t xml:space="preserve">) </w:t>
      </w:r>
      <w:r>
        <w:rPr>
          <w:b/>
          <w:spacing w:val="-2"/>
          <w:sz w:val="28"/>
          <w:szCs w:val="28"/>
        </w:rPr>
        <w:t>N</w:t>
      </w:r>
      <w:r>
        <w:rPr>
          <w:b/>
          <w:spacing w:val="2"/>
          <w:sz w:val="28"/>
          <w:szCs w:val="28"/>
        </w:rPr>
        <w:t>E</w:t>
      </w:r>
      <w:r>
        <w:rPr>
          <w:b/>
          <w:sz w:val="28"/>
          <w:szCs w:val="28"/>
        </w:rPr>
        <w:t>GE</w:t>
      </w:r>
      <w:r>
        <w:rPr>
          <w:b/>
          <w:spacing w:val="-1"/>
          <w:sz w:val="28"/>
          <w:szCs w:val="28"/>
        </w:rPr>
        <w:t>R</w:t>
      </w:r>
      <w:r>
        <w:rPr>
          <w:b/>
          <w:sz w:val="28"/>
          <w:szCs w:val="28"/>
        </w:rPr>
        <w:t>I</w:t>
      </w:r>
      <w:r>
        <w:rPr>
          <w:b/>
          <w:spacing w:val="3"/>
          <w:sz w:val="28"/>
          <w:szCs w:val="28"/>
        </w:rPr>
        <w:t xml:space="preserve"> </w:t>
      </w:r>
      <w:r>
        <w:rPr>
          <w:b/>
          <w:sz w:val="28"/>
          <w:szCs w:val="28"/>
        </w:rPr>
        <w:t>B</w:t>
      </w:r>
      <w:r>
        <w:rPr>
          <w:b/>
          <w:spacing w:val="-3"/>
          <w:sz w:val="28"/>
          <w:szCs w:val="28"/>
        </w:rPr>
        <w:t>O</w:t>
      </w:r>
      <w:r>
        <w:rPr>
          <w:b/>
          <w:spacing w:val="1"/>
          <w:sz w:val="28"/>
          <w:szCs w:val="28"/>
        </w:rPr>
        <w:t>J</w:t>
      </w:r>
      <w:r>
        <w:rPr>
          <w:b/>
          <w:sz w:val="28"/>
          <w:szCs w:val="28"/>
        </w:rPr>
        <w:t>O</w:t>
      </w:r>
      <w:r>
        <w:rPr>
          <w:b/>
          <w:spacing w:val="-1"/>
          <w:sz w:val="28"/>
          <w:szCs w:val="28"/>
        </w:rPr>
        <w:t>N</w:t>
      </w:r>
      <w:r>
        <w:rPr>
          <w:b/>
          <w:sz w:val="28"/>
          <w:szCs w:val="28"/>
        </w:rPr>
        <w:t>EG</w:t>
      </w:r>
      <w:r>
        <w:rPr>
          <w:b/>
          <w:spacing w:val="-3"/>
          <w:sz w:val="28"/>
          <w:szCs w:val="28"/>
        </w:rPr>
        <w:t>O</w:t>
      </w:r>
      <w:r>
        <w:rPr>
          <w:b/>
          <w:spacing w:val="-1"/>
          <w:sz w:val="28"/>
          <w:szCs w:val="28"/>
        </w:rPr>
        <w:t>R</w:t>
      </w:r>
      <w:r>
        <w:rPr>
          <w:b/>
          <w:sz w:val="28"/>
          <w:szCs w:val="28"/>
        </w:rPr>
        <w:t xml:space="preserve">O </w:t>
      </w:r>
      <w:r>
        <w:rPr>
          <w:b/>
          <w:spacing w:val="1"/>
          <w:sz w:val="28"/>
          <w:szCs w:val="28"/>
        </w:rPr>
        <w:t>J</w:t>
      </w:r>
      <w:r>
        <w:rPr>
          <w:b/>
          <w:spacing w:val="-1"/>
          <w:sz w:val="28"/>
          <w:szCs w:val="28"/>
        </w:rPr>
        <w:t>URU</w:t>
      </w:r>
      <w:r>
        <w:rPr>
          <w:b/>
          <w:sz w:val="28"/>
          <w:szCs w:val="28"/>
        </w:rPr>
        <w:t>S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M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N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J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M</w:t>
      </w:r>
      <w:r>
        <w:rPr>
          <w:b/>
          <w:sz w:val="28"/>
          <w:szCs w:val="28"/>
        </w:rPr>
        <w:t>EN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IN</w:t>
      </w:r>
      <w:r>
        <w:rPr>
          <w:b/>
          <w:spacing w:val="-2"/>
          <w:sz w:val="28"/>
          <w:szCs w:val="28"/>
        </w:rPr>
        <w:t>F</w:t>
      </w:r>
      <w:r>
        <w:rPr>
          <w:b/>
          <w:sz w:val="28"/>
          <w:szCs w:val="28"/>
        </w:rPr>
        <w:t>O</w:t>
      </w:r>
      <w:r>
        <w:rPr>
          <w:b/>
          <w:spacing w:val="-1"/>
          <w:sz w:val="28"/>
          <w:szCs w:val="28"/>
        </w:rPr>
        <w:t>RM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 xml:space="preserve">KA </w:t>
      </w:r>
      <w:r>
        <w:rPr>
          <w:b/>
          <w:spacing w:val="-1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ov</w:t>
      </w:r>
      <w:r>
        <w:rPr>
          <w:b/>
          <w:sz w:val="28"/>
          <w:szCs w:val="28"/>
        </w:rPr>
        <w:t>e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be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,</w:t>
      </w:r>
      <w:r>
        <w:rPr>
          <w:b/>
          <w:spacing w:val="-1"/>
          <w:sz w:val="28"/>
          <w:szCs w:val="28"/>
        </w:rPr>
        <w:t xml:space="preserve"> 2</w:t>
      </w:r>
      <w:r>
        <w:rPr>
          <w:b/>
          <w:spacing w:val="1"/>
          <w:sz w:val="28"/>
          <w:szCs w:val="28"/>
        </w:rPr>
        <w:t>0</w:t>
      </w:r>
      <w:r>
        <w:rPr>
          <w:b/>
          <w:spacing w:val="-1"/>
          <w:sz w:val="28"/>
          <w:szCs w:val="28"/>
        </w:rPr>
        <w:t>1</w:t>
      </w:r>
      <w:r>
        <w:rPr>
          <w:b/>
          <w:sz w:val="28"/>
          <w:szCs w:val="28"/>
        </w:rPr>
        <w:t>5</w:t>
      </w:r>
    </w:p>
    <w:p w:rsidR="00222E19" w:rsidRDefault="00222E19">
      <w:pPr>
        <w:spacing w:before="2" w:line="200" w:lineRule="exact"/>
      </w:pPr>
    </w:p>
    <w:p w:rsidR="00222E19" w:rsidRDefault="008E5BBD">
      <w:pPr>
        <w:spacing w:before="29"/>
        <w:ind w:left="912" w:right="74"/>
        <w:jc w:val="both"/>
        <w:rPr>
          <w:sz w:val="24"/>
          <w:szCs w:val="24"/>
        </w:rPr>
      </w:pPr>
      <w:r>
        <w:rPr>
          <w:b/>
          <w:color w:val="333333"/>
          <w:spacing w:val="1"/>
          <w:sz w:val="24"/>
          <w:szCs w:val="24"/>
        </w:rPr>
        <w:t>S</w:t>
      </w:r>
      <w:r>
        <w:rPr>
          <w:b/>
          <w:color w:val="333333"/>
          <w:sz w:val="24"/>
          <w:szCs w:val="24"/>
        </w:rPr>
        <w:t>ist</w:t>
      </w:r>
      <w:r>
        <w:rPr>
          <w:b/>
          <w:color w:val="333333"/>
          <w:spacing w:val="-1"/>
          <w:sz w:val="24"/>
          <w:szCs w:val="24"/>
        </w:rPr>
        <w:t>e</w:t>
      </w:r>
      <w:r>
        <w:rPr>
          <w:b/>
          <w:color w:val="333333"/>
          <w:sz w:val="24"/>
          <w:szCs w:val="24"/>
        </w:rPr>
        <w:t xml:space="preserve">m </w:t>
      </w:r>
      <w:r>
        <w:rPr>
          <w:b/>
          <w:color w:val="333333"/>
          <w:spacing w:val="1"/>
          <w:sz w:val="24"/>
          <w:szCs w:val="24"/>
        </w:rPr>
        <w:t xml:space="preserve"> </w:t>
      </w:r>
      <w:r>
        <w:rPr>
          <w:b/>
          <w:color w:val="333333"/>
          <w:sz w:val="24"/>
          <w:szCs w:val="24"/>
        </w:rPr>
        <w:t>I</w:t>
      </w:r>
      <w:r>
        <w:rPr>
          <w:b/>
          <w:color w:val="333333"/>
          <w:spacing w:val="1"/>
          <w:sz w:val="24"/>
          <w:szCs w:val="24"/>
        </w:rPr>
        <w:t>nf</w:t>
      </w:r>
      <w:r>
        <w:rPr>
          <w:b/>
          <w:color w:val="333333"/>
          <w:sz w:val="24"/>
          <w:szCs w:val="24"/>
        </w:rPr>
        <w:t>o</w:t>
      </w:r>
      <w:r>
        <w:rPr>
          <w:b/>
          <w:color w:val="333333"/>
          <w:spacing w:val="-1"/>
          <w:sz w:val="24"/>
          <w:szCs w:val="24"/>
        </w:rPr>
        <w:t>r</w:t>
      </w:r>
      <w:r>
        <w:rPr>
          <w:b/>
          <w:color w:val="333333"/>
          <w:spacing w:val="-3"/>
          <w:sz w:val="24"/>
          <w:szCs w:val="24"/>
        </w:rPr>
        <w:t>m</w:t>
      </w:r>
      <w:r>
        <w:rPr>
          <w:b/>
          <w:color w:val="333333"/>
          <w:sz w:val="24"/>
          <w:szCs w:val="24"/>
        </w:rPr>
        <w:t xml:space="preserve">asi </w:t>
      </w:r>
      <w:r>
        <w:rPr>
          <w:b/>
          <w:color w:val="333333"/>
          <w:spacing w:val="5"/>
          <w:sz w:val="24"/>
          <w:szCs w:val="24"/>
        </w:rPr>
        <w:t xml:space="preserve"> </w:t>
      </w:r>
      <w:r>
        <w:rPr>
          <w:b/>
          <w:color w:val="333333"/>
          <w:sz w:val="24"/>
          <w:szCs w:val="24"/>
        </w:rPr>
        <w:t>P</w:t>
      </w:r>
      <w:r>
        <w:rPr>
          <w:b/>
          <w:color w:val="333333"/>
          <w:spacing w:val="-1"/>
          <w:sz w:val="24"/>
          <w:szCs w:val="24"/>
        </w:rPr>
        <w:t>er</w:t>
      </w:r>
      <w:r>
        <w:rPr>
          <w:b/>
          <w:color w:val="333333"/>
          <w:spacing w:val="3"/>
          <w:sz w:val="24"/>
          <w:szCs w:val="24"/>
        </w:rPr>
        <w:t>p</w:t>
      </w:r>
      <w:r>
        <w:rPr>
          <w:b/>
          <w:color w:val="333333"/>
          <w:spacing w:val="1"/>
          <w:sz w:val="24"/>
          <w:szCs w:val="24"/>
        </w:rPr>
        <w:t>u</w:t>
      </w:r>
      <w:r>
        <w:rPr>
          <w:b/>
          <w:color w:val="333333"/>
          <w:sz w:val="24"/>
          <w:szCs w:val="24"/>
        </w:rPr>
        <w:t>stakaan</w:t>
      </w:r>
      <w:r>
        <w:rPr>
          <w:b/>
          <w:color w:val="333333"/>
          <w:spacing w:val="4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 xml:space="preserve">lah 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si</w:t>
      </w:r>
      <w:r>
        <w:rPr>
          <w:color w:val="333333"/>
          <w:spacing w:val="1"/>
          <w:sz w:val="24"/>
          <w:szCs w:val="24"/>
        </w:rPr>
        <w:t>s</w:t>
      </w:r>
      <w:r>
        <w:rPr>
          <w:color w:val="333333"/>
          <w:sz w:val="24"/>
          <w:szCs w:val="24"/>
        </w:rPr>
        <w:t xml:space="preserve">tem </w:t>
      </w:r>
      <w:r>
        <w:rPr>
          <w:color w:val="333333"/>
          <w:spacing w:val="5"/>
          <w:sz w:val="24"/>
          <w:szCs w:val="24"/>
        </w:rPr>
        <w:t xml:space="preserve"> </w:t>
      </w:r>
      <w:r>
        <w:rPr>
          <w:color w:val="333333"/>
          <w:spacing w:val="-5"/>
          <w:sz w:val="24"/>
          <w:szCs w:val="24"/>
        </w:rPr>
        <w:t>y</w:t>
      </w:r>
      <w:r>
        <w:rPr>
          <w:color w:val="333333"/>
          <w:spacing w:val="1"/>
          <w:sz w:val="24"/>
          <w:szCs w:val="24"/>
        </w:rPr>
        <w:t>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 xml:space="preserve">g  dibuat </w:t>
      </w:r>
      <w:r>
        <w:rPr>
          <w:color w:val="333333"/>
          <w:spacing w:val="4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untuk 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</w:t>
      </w:r>
      <w:r>
        <w:rPr>
          <w:color w:val="333333"/>
          <w:spacing w:val="2"/>
          <w:sz w:val="24"/>
          <w:szCs w:val="24"/>
        </w:rPr>
        <w:t>e</w:t>
      </w:r>
      <w:r>
        <w:rPr>
          <w:color w:val="333333"/>
          <w:sz w:val="24"/>
          <w:szCs w:val="24"/>
        </w:rPr>
        <w:t>mudahk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n p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tugas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1"/>
          <w:sz w:val="24"/>
          <w:szCs w:val="24"/>
        </w:rPr>
        <w:t>e</w:t>
      </w:r>
      <w:r>
        <w:rPr>
          <w:color w:val="333333"/>
          <w:sz w:val="24"/>
          <w:szCs w:val="24"/>
        </w:rPr>
        <w:t>rpust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k</w:t>
      </w:r>
      <w:r>
        <w:rPr>
          <w:color w:val="333333"/>
          <w:spacing w:val="-1"/>
          <w:sz w:val="24"/>
          <w:szCs w:val="24"/>
        </w:rPr>
        <w:t>aa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3"/>
          <w:sz w:val="24"/>
          <w:szCs w:val="24"/>
        </w:rPr>
        <w:t>l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m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me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lo</w:t>
      </w:r>
      <w:r>
        <w:rPr>
          <w:color w:val="333333"/>
          <w:spacing w:val="1"/>
          <w:sz w:val="24"/>
          <w:szCs w:val="24"/>
        </w:rPr>
        <w:t>l</w:t>
      </w:r>
      <w:r>
        <w:rPr>
          <w:color w:val="333333"/>
          <w:sz w:val="24"/>
          <w:szCs w:val="24"/>
        </w:rPr>
        <w:t>a s</w:t>
      </w:r>
      <w:r>
        <w:rPr>
          <w:color w:val="333333"/>
          <w:spacing w:val="2"/>
          <w:sz w:val="24"/>
          <w:szCs w:val="24"/>
        </w:rPr>
        <w:t>u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tu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z w:val="24"/>
          <w:szCs w:val="24"/>
        </w:rPr>
        <w:t>pust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k</w:t>
      </w:r>
      <w:r>
        <w:rPr>
          <w:color w:val="333333"/>
          <w:spacing w:val="-1"/>
          <w:sz w:val="24"/>
          <w:szCs w:val="24"/>
        </w:rPr>
        <w:t>aa</w:t>
      </w:r>
      <w:r>
        <w:rPr>
          <w:color w:val="333333"/>
          <w:sz w:val="24"/>
          <w:szCs w:val="24"/>
        </w:rPr>
        <w:t>n.</w:t>
      </w:r>
      <w:r>
        <w:rPr>
          <w:color w:val="333333"/>
          <w:spacing w:val="1"/>
          <w:sz w:val="24"/>
          <w:szCs w:val="24"/>
        </w:rPr>
        <w:t xml:space="preserve"> S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mua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di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pr</w:t>
      </w:r>
      <w:r>
        <w:rPr>
          <w:color w:val="333333"/>
          <w:spacing w:val="1"/>
          <w:sz w:val="24"/>
          <w:szCs w:val="24"/>
        </w:rPr>
        <w:t>o</w:t>
      </w:r>
      <w:r>
        <w:rPr>
          <w:color w:val="333333"/>
          <w:sz w:val="24"/>
          <w:szCs w:val="24"/>
        </w:rPr>
        <w:t>s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s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s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>c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ra kompu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ris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si</w:t>
      </w:r>
      <w:r>
        <w:rPr>
          <w:color w:val="333333"/>
          <w:spacing w:val="4"/>
          <w:sz w:val="24"/>
          <w:szCs w:val="24"/>
        </w:rPr>
        <w:t xml:space="preserve"> </w:t>
      </w:r>
      <w:r>
        <w:rPr>
          <w:color w:val="333333"/>
          <w:spacing w:val="-5"/>
          <w:sz w:val="24"/>
          <w:szCs w:val="24"/>
        </w:rPr>
        <w:t>y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i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z w:val="24"/>
          <w:szCs w:val="24"/>
        </w:rPr>
        <w:t>u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3"/>
          <w:sz w:val="24"/>
          <w:szCs w:val="24"/>
        </w:rPr>
        <w:t>i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pacing w:val="2"/>
          <w:sz w:val="24"/>
          <w:szCs w:val="24"/>
        </w:rPr>
        <w:t>u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k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5"/>
          <w:sz w:val="24"/>
          <w:szCs w:val="24"/>
        </w:rPr>
        <w:t>n</w:t>
      </w:r>
      <w:r>
        <w:rPr>
          <w:color w:val="333333"/>
          <w:spacing w:val="-5"/>
          <w:sz w:val="24"/>
          <w:szCs w:val="24"/>
        </w:rPr>
        <w:t>y</w:t>
      </w:r>
      <w:r>
        <w:rPr>
          <w:color w:val="333333"/>
          <w:sz w:val="24"/>
          <w:szCs w:val="24"/>
        </w:rPr>
        <w:t>a s</w:t>
      </w:r>
      <w:r>
        <w:rPr>
          <w:color w:val="333333"/>
          <w:spacing w:val="2"/>
          <w:sz w:val="24"/>
          <w:szCs w:val="24"/>
        </w:rPr>
        <w:t>u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tu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softw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te</w:t>
      </w:r>
      <w:r>
        <w:rPr>
          <w:color w:val="333333"/>
          <w:spacing w:val="-1"/>
          <w:sz w:val="24"/>
          <w:szCs w:val="24"/>
        </w:rPr>
        <w:t>r</w:t>
      </w:r>
      <w:r>
        <w:rPr>
          <w:color w:val="333333"/>
          <w:sz w:val="24"/>
          <w:szCs w:val="24"/>
        </w:rPr>
        <w:t>tentu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s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1"/>
          <w:sz w:val="24"/>
          <w:szCs w:val="24"/>
        </w:rPr>
        <w:t>e</w:t>
      </w:r>
      <w:r>
        <w:rPr>
          <w:color w:val="333333"/>
          <w:sz w:val="24"/>
          <w:szCs w:val="24"/>
        </w:rPr>
        <w:t>rti</w:t>
      </w:r>
      <w:r>
        <w:rPr>
          <w:color w:val="333333"/>
          <w:spacing w:val="4"/>
          <w:sz w:val="24"/>
          <w:szCs w:val="24"/>
        </w:rPr>
        <w:t xml:space="preserve"> </w:t>
      </w:r>
      <w:r>
        <w:rPr>
          <w:b/>
          <w:color w:val="333333"/>
          <w:sz w:val="24"/>
          <w:szCs w:val="24"/>
        </w:rPr>
        <w:t>so</w:t>
      </w:r>
      <w:r>
        <w:rPr>
          <w:b/>
          <w:color w:val="333333"/>
          <w:spacing w:val="2"/>
          <w:sz w:val="24"/>
          <w:szCs w:val="24"/>
        </w:rPr>
        <w:t>f</w:t>
      </w:r>
      <w:r>
        <w:rPr>
          <w:b/>
          <w:color w:val="333333"/>
          <w:sz w:val="24"/>
          <w:szCs w:val="24"/>
        </w:rPr>
        <w:t>t</w:t>
      </w:r>
      <w:r>
        <w:rPr>
          <w:b/>
          <w:color w:val="333333"/>
          <w:spacing w:val="1"/>
          <w:sz w:val="24"/>
          <w:szCs w:val="24"/>
        </w:rPr>
        <w:t>w</w:t>
      </w:r>
      <w:r>
        <w:rPr>
          <w:b/>
          <w:color w:val="333333"/>
          <w:sz w:val="24"/>
          <w:szCs w:val="24"/>
        </w:rPr>
        <w:t>a</w:t>
      </w:r>
      <w:r>
        <w:rPr>
          <w:b/>
          <w:color w:val="333333"/>
          <w:spacing w:val="-1"/>
          <w:sz w:val="24"/>
          <w:szCs w:val="24"/>
        </w:rPr>
        <w:t>r</w:t>
      </w:r>
      <w:r>
        <w:rPr>
          <w:b/>
          <w:color w:val="333333"/>
          <w:sz w:val="24"/>
          <w:szCs w:val="24"/>
        </w:rPr>
        <w:t xml:space="preserve">e </w:t>
      </w:r>
      <w:r>
        <w:rPr>
          <w:b/>
          <w:color w:val="333333"/>
          <w:spacing w:val="1"/>
          <w:sz w:val="24"/>
          <w:szCs w:val="24"/>
        </w:rPr>
        <w:t>p</w:t>
      </w:r>
      <w:r>
        <w:rPr>
          <w:b/>
          <w:color w:val="333333"/>
          <w:spacing w:val="-1"/>
          <w:sz w:val="24"/>
          <w:szCs w:val="24"/>
        </w:rPr>
        <w:t>e</w:t>
      </w:r>
      <w:r>
        <w:rPr>
          <w:b/>
          <w:color w:val="333333"/>
          <w:spacing w:val="1"/>
          <w:sz w:val="24"/>
          <w:szCs w:val="24"/>
        </w:rPr>
        <w:t>n</w:t>
      </w:r>
      <w:r>
        <w:rPr>
          <w:b/>
          <w:color w:val="333333"/>
          <w:sz w:val="24"/>
          <w:szCs w:val="24"/>
        </w:rPr>
        <w:t>gol</w:t>
      </w:r>
      <w:r>
        <w:rPr>
          <w:b/>
          <w:color w:val="333333"/>
          <w:spacing w:val="-2"/>
          <w:sz w:val="24"/>
          <w:szCs w:val="24"/>
        </w:rPr>
        <w:t>a</w:t>
      </w:r>
      <w:r>
        <w:rPr>
          <w:b/>
          <w:color w:val="333333"/>
          <w:sz w:val="24"/>
          <w:szCs w:val="24"/>
        </w:rPr>
        <w:t xml:space="preserve">h </w:t>
      </w:r>
      <w:r>
        <w:rPr>
          <w:b/>
          <w:color w:val="333333"/>
          <w:spacing w:val="1"/>
          <w:sz w:val="24"/>
          <w:szCs w:val="24"/>
        </w:rPr>
        <w:t>d</w:t>
      </w:r>
      <w:r>
        <w:rPr>
          <w:b/>
          <w:color w:val="333333"/>
          <w:sz w:val="24"/>
          <w:szCs w:val="24"/>
        </w:rPr>
        <w:t>atabase</w:t>
      </w:r>
      <w:r>
        <w:rPr>
          <w:color w:val="333333"/>
          <w:sz w:val="24"/>
          <w:szCs w:val="24"/>
        </w:rPr>
        <w:t xml:space="preserve">.  </w:t>
      </w:r>
      <w:r>
        <w:rPr>
          <w:color w:val="333333"/>
          <w:spacing w:val="1"/>
          <w:sz w:val="24"/>
          <w:szCs w:val="24"/>
        </w:rPr>
        <w:t xml:space="preserve"> P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tu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 xml:space="preserve">s  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z w:val="24"/>
          <w:szCs w:val="24"/>
        </w:rPr>
        <w:t>pust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k</w:t>
      </w:r>
      <w:r>
        <w:rPr>
          <w:color w:val="333333"/>
          <w:spacing w:val="-1"/>
          <w:sz w:val="24"/>
          <w:szCs w:val="24"/>
        </w:rPr>
        <w:t>aa</w:t>
      </w:r>
      <w:r>
        <w:rPr>
          <w:color w:val="333333"/>
          <w:sz w:val="24"/>
          <w:szCs w:val="24"/>
        </w:rPr>
        <w:t xml:space="preserve">n  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 xml:space="preserve">t  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s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 xml:space="preserve">lalu  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memoni</w:t>
      </w:r>
      <w:r>
        <w:rPr>
          <w:color w:val="333333"/>
          <w:spacing w:val="1"/>
          <w:sz w:val="24"/>
          <w:szCs w:val="24"/>
        </w:rPr>
        <w:t>t</w:t>
      </w:r>
      <w:r>
        <w:rPr>
          <w:color w:val="333333"/>
          <w:sz w:val="24"/>
          <w:szCs w:val="24"/>
        </w:rPr>
        <w:t>or   tent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2"/>
          <w:sz w:val="24"/>
          <w:szCs w:val="24"/>
        </w:rPr>
        <w:t>g</w:t>
      </w:r>
      <w:r>
        <w:rPr>
          <w:i/>
          <w:color w:val="333333"/>
          <w:spacing w:val="-1"/>
          <w:sz w:val="24"/>
          <w:szCs w:val="24"/>
        </w:rPr>
        <w:t>ke</w:t>
      </w:r>
      <w:r>
        <w:rPr>
          <w:i/>
          <w:color w:val="333333"/>
          <w:spacing w:val="3"/>
          <w:sz w:val="24"/>
          <w:szCs w:val="24"/>
        </w:rPr>
        <w:t>t</w:t>
      </w:r>
      <w:r>
        <w:rPr>
          <w:i/>
          <w:color w:val="333333"/>
          <w:spacing w:val="-1"/>
          <w:sz w:val="24"/>
          <w:szCs w:val="24"/>
        </w:rPr>
        <w:t>e</w:t>
      </w:r>
      <w:r>
        <w:rPr>
          <w:i/>
          <w:color w:val="333333"/>
          <w:sz w:val="24"/>
          <w:szCs w:val="24"/>
        </w:rPr>
        <w:t>rsediaan bu</w:t>
      </w:r>
      <w:r>
        <w:rPr>
          <w:i/>
          <w:color w:val="333333"/>
          <w:spacing w:val="-1"/>
          <w:sz w:val="24"/>
          <w:szCs w:val="24"/>
        </w:rPr>
        <w:t>k</w:t>
      </w:r>
      <w:r>
        <w:rPr>
          <w:i/>
          <w:color w:val="333333"/>
          <w:sz w:val="24"/>
          <w:szCs w:val="24"/>
        </w:rPr>
        <w:t>u</w:t>
      </w:r>
      <w:r>
        <w:rPr>
          <w:color w:val="333333"/>
          <w:sz w:val="24"/>
          <w:szCs w:val="24"/>
        </w:rPr>
        <w:t xml:space="preserve">, </w:t>
      </w:r>
      <w:r>
        <w:rPr>
          <w:i/>
          <w:color w:val="333333"/>
          <w:sz w:val="24"/>
          <w:szCs w:val="24"/>
        </w:rPr>
        <w:t>daf</w:t>
      </w:r>
      <w:r>
        <w:rPr>
          <w:i/>
          <w:color w:val="333333"/>
          <w:spacing w:val="1"/>
          <w:sz w:val="24"/>
          <w:szCs w:val="24"/>
        </w:rPr>
        <w:t>t</w:t>
      </w:r>
      <w:r>
        <w:rPr>
          <w:i/>
          <w:color w:val="333333"/>
          <w:sz w:val="24"/>
          <w:szCs w:val="24"/>
        </w:rPr>
        <w:t xml:space="preserve">ar       </w:t>
      </w:r>
      <w:r>
        <w:rPr>
          <w:i/>
          <w:color w:val="333333"/>
          <w:spacing w:val="12"/>
          <w:sz w:val="24"/>
          <w:szCs w:val="24"/>
        </w:rPr>
        <w:t xml:space="preserve"> </w:t>
      </w:r>
      <w:r>
        <w:rPr>
          <w:i/>
          <w:color w:val="333333"/>
          <w:sz w:val="24"/>
          <w:szCs w:val="24"/>
        </w:rPr>
        <w:t>bu</w:t>
      </w:r>
      <w:r>
        <w:rPr>
          <w:i/>
          <w:color w:val="333333"/>
          <w:spacing w:val="-1"/>
          <w:sz w:val="24"/>
          <w:szCs w:val="24"/>
        </w:rPr>
        <w:t>k</w:t>
      </w:r>
      <w:r>
        <w:rPr>
          <w:i/>
          <w:color w:val="333333"/>
          <w:sz w:val="24"/>
          <w:szCs w:val="24"/>
        </w:rPr>
        <w:t xml:space="preserve">u       </w:t>
      </w:r>
      <w:r>
        <w:rPr>
          <w:i/>
          <w:color w:val="333333"/>
          <w:spacing w:val="14"/>
          <w:sz w:val="24"/>
          <w:szCs w:val="24"/>
        </w:rPr>
        <w:t xml:space="preserve"> </w:t>
      </w:r>
      <w:r>
        <w:rPr>
          <w:i/>
          <w:color w:val="333333"/>
          <w:sz w:val="24"/>
          <w:szCs w:val="24"/>
        </w:rPr>
        <w:t>bar</w:t>
      </w:r>
      <w:r>
        <w:rPr>
          <w:i/>
          <w:color w:val="333333"/>
          <w:spacing w:val="2"/>
          <w:sz w:val="24"/>
          <w:szCs w:val="24"/>
        </w:rPr>
        <w:t>u</w:t>
      </w:r>
      <w:r>
        <w:rPr>
          <w:color w:val="333333"/>
          <w:sz w:val="24"/>
          <w:szCs w:val="24"/>
        </w:rPr>
        <w:t xml:space="preserve">, </w:t>
      </w:r>
      <w:r>
        <w:rPr>
          <w:i/>
          <w:color w:val="333333"/>
          <w:sz w:val="24"/>
          <w:szCs w:val="24"/>
        </w:rPr>
        <w:t>p</w:t>
      </w:r>
      <w:r>
        <w:rPr>
          <w:i/>
          <w:color w:val="333333"/>
          <w:spacing w:val="-1"/>
          <w:sz w:val="24"/>
          <w:szCs w:val="24"/>
        </w:rPr>
        <w:t>e</w:t>
      </w:r>
      <w:r>
        <w:rPr>
          <w:i/>
          <w:color w:val="333333"/>
          <w:sz w:val="24"/>
          <w:szCs w:val="24"/>
        </w:rPr>
        <w:t xml:space="preserve">minjaman       </w:t>
      </w:r>
      <w:r>
        <w:rPr>
          <w:i/>
          <w:color w:val="333333"/>
          <w:spacing w:val="14"/>
          <w:sz w:val="24"/>
          <w:szCs w:val="24"/>
        </w:rPr>
        <w:t xml:space="preserve"> </w:t>
      </w:r>
      <w:r>
        <w:rPr>
          <w:i/>
          <w:color w:val="333333"/>
          <w:sz w:val="24"/>
          <w:szCs w:val="24"/>
        </w:rPr>
        <w:t>bu</w:t>
      </w:r>
      <w:r>
        <w:rPr>
          <w:i/>
          <w:color w:val="333333"/>
          <w:spacing w:val="-1"/>
          <w:sz w:val="24"/>
          <w:szCs w:val="24"/>
        </w:rPr>
        <w:t>k</w:t>
      </w:r>
      <w:r>
        <w:rPr>
          <w:i/>
          <w:color w:val="333333"/>
          <w:sz w:val="24"/>
          <w:szCs w:val="24"/>
        </w:rPr>
        <w:t>u</w:t>
      </w:r>
      <w:r>
        <w:rPr>
          <w:i/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 xml:space="preserve">n </w:t>
      </w:r>
      <w:r>
        <w:rPr>
          <w:i/>
          <w:color w:val="333333"/>
          <w:spacing w:val="2"/>
          <w:sz w:val="24"/>
          <w:szCs w:val="24"/>
        </w:rPr>
        <w:t>p</w:t>
      </w:r>
      <w:r>
        <w:rPr>
          <w:i/>
          <w:color w:val="333333"/>
          <w:spacing w:val="-1"/>
          <w:sz w:val="24"/>
          <w:szCs w:val="24"/>
        </w:rPr>
        <w:t>e</w:t>
      </w:r>
      <w:r>
        <w:rPr>
          <w:i/>
          <w:color w:val="333333"/>
          <w:sz w:val="24"/>
          <w:szCs w:val="24"/>
        </w:rPr>
        <w:t>ng</w:t>
      </w:r>
      <w:r>
        <w:rPr>
          <w:i/>
          <w:color w:val="333333"/>
          <w:spacing w:val="-1"/>
          <w:sz w:val="24"/>
          <w:szCs w:val="24"/>
        </w:rPr>
        <w:t>e</w:t>
      </w:r>
      <w:r>
        <w:rPr>
          <w:i/>
          <w:color w:val="333333"/>
          <w:sz w:val="24"/>
          <w:szCs w:val="24"/>
        </w:rPr>
        <w:t>mb</w:t>
      </w:r>
      <w:r>
        <w:rPr>
          <w:i/>
          <w:color w:val="333333"/>
          <w:spacing w:val="2"/>
          <w:sz w:val="24"/>
          <w:szCs w:val="24"/>
        </w:rPr>
        <w:t>a</w:t>
      </w:r>
      <w:r>
        <w:rPr>
          <w:i/>
          <w:color w:val="333333"/>
          <w:sz w:val="24"/>
          <w:szCs w:val="24"/>
        </w:rPr>
        <w:t>l</w:t>
      </w:r>
      <w:r>
        <w:rPr>
          <w:i/>
          <w:color w:val="333333"/>
          <w:spacing w:val="1"/>
          <w:sz w:val="24"/>
          <w:szCs w:val="24"/>
        </w:rPr>
        <w:t>i</w:t>
      </w:r>
      <w:r>
        <w:rPr>
          <w:i/>
          <w:color w:val="333333"/>
          <w:sz w:val="24"/>
          <w:szCs w:val="24"/>
        </w:rPr>
        <w:t xml:space="preserve">an       </w:t>
      </w:r>
      <w:r>
        <w:rPr>
          <w:i/>
          <w:color w:val="333333"/>
          <w:spacing w:val="12"/>
          <w:sz w:val="24"/>
          <w:szCs w:val="24"/>
        </w:rPr>
        <w:t xml:space="preserve"> </w:t>
      </w:r>
      <w:r>
        <w:rPr>
          <w:i/>
          <w:color w:val="333333"/>
          <w:sz w:val="24"/>
          <w:szCs w:val="24"/>
        </w:rPr>
        <w:t>bu</w:t>
      </w:r>
      <w:r>
        <w:rPr>
          <w:i/>
          <w:color w:val="333333"/>
          <w:spacing w:val="-1"/>
          <w:sz w:val="24"/>
          <w:szCs w:val="24"/>
        </w:rPr>
        <w:t>k</w:t>
      </w:r>
      <w:r>
        <w:rPr>
          <w:i/>
          <w:color w:val="333333"/>
          <w:spacing w:val="2"/>
          <w:sz w:val="24"/>
          <w:szCs w:val="24"/>
        </w:rPr>
        <w:t>u</w:t>
      </w:r>
      <w:r>
        <w:rPr>
          <w:color w:val="333333"/>
          <w:sz w:val="24"/>
          <w:szCs w:val="24"/>
        </w:rPr>
        <w:t>.</w:t>
      </w:r>
    </w:p>
    <w:p w:rsidR="00222E19" w:rsidRDefault="00222E19">
      <w:pPr>
        <w:spacing w:before="7" w:line="160" w:lineRule="exact"/>
        <w:rPr>
          <w:sz w:val="16"/>
          <w:szCs w:val="16"/>
        </w:rPr>
      </w:pPr>
    </w:p>
    <w:p w:rsidR="00222E19" w:rsidRDefault="00222E19">
      <w:pPr>
        <w:spacing w:line="200" w:lineRule="exact"/>
      </w:pPr>
    </w:p>
    <w:p w:rsidR="00222E19" w:rsidRDefault="00222E19">
      <w:pPr>
        <w:spacing w:line="200" w:lineRule="exact"/>
      </w:pPr>
    </w:p>
    <w:p w:rsidR="00222E19" w:rsidRDefault="00222E19">
      <w:pPr>
        <w:spacing w:line="200" w:lineRule="exact"/>
      </w:pPr>
    </w:p>
    <w:p w:rsidR="00222E19" w:rsidRDefault="00222E19">
      <w:pPr>
        <w:spacing w:line="200" w:lineRule="exact"/>
      </w:pPr>
    </w:p>
    <w:p w:rsidR="00222E19" w:rsidRDefault="008E5BBD">
      <w:pPr>
        <w:ind w:left="912" w:right="78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>D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n si</w:t>
      </w:r>
      <w:r>
        <w:rPr>
          <w:color w:val="333333"/>
          <w:spacing w:val="1"/>
          <w:sz w:val="24"/>
          <w:szCs w:val="24"/>
        </w:rPr>
        <w:t>s</w:t>
      </w:r>
      <w:r>
        <w:rPr>
          <w:color w:val="333333"/>
          <w:sz w:val="24"/>
          <w:szCs w:val="24"/>
        </w:rPr>
        <w:t>tem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in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z w:val="24"/>
          <w:szCs w:val="24"/>
        </w:rPr>
        <w:t>, p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m</w:t>
      </w:r>
      <w:r>
        <w:rPr>
          <w:color w:val="333333"/>
          <w:spacing w:val="3"/>
          <w:sz w:val="24"/>
          <w:szCs w:val="24"/>
        </w:rPr>
        <w:t>i</w:t>
      </w:r>
      <w:r>
        <w:rPr>
          <w:color w:val="333333"/>
          <w:sz w:val="24"/>
          <w:szCs w:val="24"/>
        </w:rPr>
        <w:t>njam</w:t>
      </w:r>
      <w:r>
        <w:rPr>
          <w:color w:val="333333"/>
          <w:sz w:val="24"/>
          <w:szCs w:val="24"/>
        </w:rPr>
        <w:t xml:space="preserve"> buku maupun</w:t>
      </w:r>
      <w:r>
        <w:rPr>
          <w:color w:val="333333"/>
          <w:spacing w:val="6"/>
          <w:sz w:val="24"/>
          <w:szCs w:val="24"/>
        </w:rPr>
        <w:t xml:space="preserve"> </w:t>
      </w:r>
      <w:r>
        <w:rPr>
          <w:color w:val="333333"/>
          <w:spacing w:val="-5"/>
          <w:sz w:val="24"/>
          <w:szCs w:val="24"/>
        </w:rPr>
        <w:t>y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 me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mbalikan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buku t</w:t>
      </w:r>
      <w:r>
        <w:rPr>
          <w:color w:val="333333"/>
          <w:spacing w:val="3"/>
          <w:sz w:val="24"/>
          <w:szCs w:val="24"/>
        </w:rPr>
        <w:t>i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k p</w:t>
      </w:r>
      <w:r>
        <w:rPr>
          <w:color w:val="333333"/>
          <w:spacing w:val="1"/>
          <w:sz w:val="24"/>
          <w:szCs w:val="24"/>
        </w:rPr>
        <w:t>e</w:t>
      </w:r>
      <w:r>
        <w:rPr>
          <w:color w:val="333333"/>
          <w:sz w:val="24"/>
          <w:szCs w:val="24"/>
        </w:rPr>
        <w:t>rlu menung</w:t>
      </w:r>
      <w:r>
        <w:rPr>
          <w:color w:val="333333"/>
          <w:spacing w:val="-3"/>
          <w:sz w:val="24"/>
          <w:szCs w:val="24"/>
        </w:rPr>
        <w:t>g</w:t>
      </w:r>
      <w:r>
        <w:rPr>
          <w:color w:val="333333"/>
          <w:sz w:val="24"/>
          <w:szCs w:val="24"/>
        </w:rPr>
        <w:t>u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lama</w:t>
      </w:r>
      <w:r>
        <w:rPr>
          <w:color w:val="333333"/>
          <w:spacing w:val="-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untuk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z w:val="24"/>
          <w:szCs w:val="24"/>
        </w:rPr>
        <w:t>os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s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m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z w:val="24"/>
          <w:szCs w:val="24"/>
        </w:rPr>
        <w:t>njam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n/peng</w:t>
      </w:r>
      <w:r>
        <w:rPr>
          <w:color w:val="333333"/>
          <w:spacing w:val="1"/>
          <w:sz w:val="24"/>
          <w:szCs w:val="24"/>
        </w:rPr>
        <w:t>e</w:t>
      </w:r>
      <w:r>
        <w:rPr>
          <w:color w:val="333333"/>
          <w:sz w:val="24"/>
          <w:szCs w:val="24"/>
        </w:rPr>
        <w:t>mbal</w:t>
      </w:r>
      <w:r>
        <w:rPr>
          <w:color w:val="333333"/>
          <w:spacing w:val="2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buku.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pacing w:val="1"/>
          <w:sz w:val="24"/>
          <w:szCs w:val="24"/>
        </w:rPr>
        <w:t>P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tu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s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rpust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k</w:t>
      </w:r>
      <w:r>
        <w:rPr>
          <w:color w:val="333333"/>
          <w:spacing w:val="1"/>
          <w:sz w:val="24"/>
          <w:szCs w:val="24"/>
        </w:rPr>
        <w:t>a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n pun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z w:val="24"/>
          <w:szCs w:val="24"/>
        </w:rPr>
        <w:t>fd</w:t>
      </w:r>
      <w:r>
        <w:rPr>
          <w:color w:val="333333"/>
          <w:spacing w:val="-2"/>
          <w:sz w:val="24"/>
          <w:szCs w:val="24"/>
        </w:rPr>
        <w:t>a</w:t>
      </w:r>
      <w:r>
        <w:rPr>
          <w:color w:val="333333"/>
          <w:sz w:val="24"/>
          <w:szCs w:val="24"/>
        </w:rPr>
        <w:t>k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2"/>
          <w:sz w:val="24"/>
          <w:szCs w:val="24"/>
        </w:rPr>
        <w:t>k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me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lami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k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sul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z w:val="24"/>
          <w:szCs w:val="24"/>
        </w:rPr>
        <w:t>tan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lam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pros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s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p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lapo</w:t>
      </w:r>
      <w:r>
        <w:rPr>
          <w:color w:val="333333"/>
          <w:spacing w:val="-1"/>
          <w:sz w:val="24"/>
          <w:szCs w:val="24"/>
        </w:rPr>
        <w:t>ra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k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pacing w:val="2"/>
          <w:sz w:val="24"/>
          <w:szCs w:val="24"/>
        </w:rPr>
        <w:t>p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 xml:space="preserve">da </w:t>
      </w:r>
      <w:r>
        <w:rPr>
          <w:color w:val="333333"/>
          <w:spacing w:val="2"/>
          <w:sz w:val="24"/>
          <w:szCs w:val="24"/>
        </w:rPr>
        <w:t>k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la p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rpust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k</w:t>
      </w:r>
      <w:r>
        <w:rPr>
          <w:color w:val="333333"/>
          <w:spacing w:val="1"/>
          <w:sz w:val="24"/>
          <w:szCs w:val="24"/>
        </w:rPr>
        <w:t>a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n.</w:t>
      </w:r>
    </w:p>
    <w:p w:rsidR="00222E19" w:rsidRDefault="00222E19">
      <w:pPr>
        <w:spacing w:before="1" w:line="180" w:lineRule="exact"/>
        <w:rPr>
          <w:sz w:val="18"/>
          <w:szCs w:val="18"/>
        </w:rPr>
      </w:pPr>
    </w:p>
    <w:p w:rsidR="00222E19" w:rsidRDefault="00222E19">
      <w:pPr>
        <w:spacing w:line="200" w:lineRule="exact"/>
      </w:pPr>
    </w:p>
    <w:p w:rsidR="00222E19" w:rsidRDefault="00222E19">
      <w:pPr>
        <w:spacing w:line="200" w:lineRule="exact"/>
      </w:pPr>
    </w:p>
    <w:p w:rsidR="00222E19" w:rsidRDefault="008E5BBD">
      <w:pPr>
        <w:ind w:left="912" w:right="7633"/>
        <w:jc w:val="both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>O</w:t>
      </w:r>
      <w:r>
        <w:rPr>
          <w:b/>
          <w:color w:val="333333"/>
          <w:spacing w:val="1"/>
          <w:sz w:val="24"/>
          <w:szCs w:val="24"/>
        </w:rPr>
        <w:t>b</w:t>
      </w:r>
      <w:r>
        <w:rPr>
          <w:b/>
          <w:color w:val="333333"/>
          <w:sz w:val="24"/>
          <w:szCs w:val="24"/>
        </w:rPr>
        <w:t>j</w:t>
      </w:r>
      <w:r>
        <w:rPr>
          <w:b/>
          <w:color w:val="333333"/>
          <w:spacing w:val="-2"/>
          <w:sz w:val="24"/>
          <w:szCs w:val="24"/>
        </w:rPr>
        <w:t>e</w:t>
      </w:r>
      <w:r>
        <w:rPr>
          <w:b/>
          <w:color w:val="333333"/>
          <w:sz w:val="24"/>
          <w:szCs w:val="24"/>
        </w:rPr>
        <w:t>k</w:t>
      </w:r>
    </w:p>
    <w:p w:rsidR="00222E19" w:rsidRDefault="008E5BBD">
      <w:pPr>
        <w:spacing w:before="17"/>
        <w:ind w:left="912" w:right="5962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1. </w:t>
      </w:r>
      <w:r>
        <w:rPr>
          <w:color w:val="333333"/>
          <w:spacing w:val="1"/>
          <w:sz w:val="24"/>
          <w:szCs w:val="24"/>
        </w:rPr>
        <w:t>P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tu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 xml:space="preserve">s </w:t>
      </w:r>
      <w:r>
        <w:rPr>
          <w:color w:val="333333"/>
          <w:spacing w:val="2"/>
          <w:sz w:val="24"/>
          <w:szCs w:val="24"/>
        </w:rPr>
        <w:t>p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rpust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k</w:t>
      </w:r>
      <w:r>
        <w:rPr>
          <w:color w:val="333333"/>
          <w:spacing w:val="1"/>
          <w:sz w:val="24"/>
          <w:szCs w:val="24"/>
        </w:rPr>
        <w:t>a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n</w:t>
      </w:r>
    </w:p>
    <w:p w:rsidR="00222E19" w:rsidRDefault="008E5BBD">
      <w:pPr>
        <w:spacing w:before="21"/>
        <w:ind w:left="912" w:right="6288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2. </w:t>
      </w:r>
      <w:r>
        <w:rPr>
          <w:color w:val="333333"/>
          <w:spacing w:val="-2"/>
          <w:sz w:val="24"/>
          <w:szCs w:val="24"/>
        </w:rPr>
        <w:t>B</w:t>
      </w:r>
      <w:r>
        <w:rPr>
          <w:color w:val="333333"/>
          <w:sz w:val="24"/>
          <w:szCs w:val="24"/>
        </w:rPr>
        <w:t xml:space="preserve">uku,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d, maj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3"/>
          <w:sz w:val="24"/>
          <w:szCs w:val="24"/>
        </w:rPr>
        <w:t>l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h</w:t>
      </w:r>
    </w:p>
    <w:p w:rsidR="00222E19" w:rsidRDefault="008E5BBD">
      <w:pPr>
        <w:spacing w:before="21"/>
        <w:ind w:left="912" w:right="6833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3. </w:t>
      </w:r>
      <w:r>
        <w:rPr>
          <w:color w:val="333333"/>
          <w:spacing w:val="1"/>
          <w:sz w:val="24"/>
          <w:szCs w:val="24"/>
        </w:rPr>
        <w:t>P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m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z w:val="24"/>
          <w:szCs w:val="24"/>
        </w:rPr>
        <w:t>njam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n</w:t>
      </w:r>
    </w:p>
    <w:p w:rsidR="00222E19" w:rsidRDefault="008E5BBD">
      <w:pPr>
        <w:spacing w:before="21"/>
        <w:ind w:left="912" w:right="6675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4. </w:t>
      </w:r>
      <w:r>
        <w:rPr>
          <w:color w:val="333333"/>
          <w:spacing w:val="1"/>
          <w:sz w:val="24"/>
          <w:szCs w:val="24"/>
        </w:rPr>
        <w:t>P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m</w:t>
      </w:r>
      <w:r>
        <w:rPr>
          <w:color w:val="333333"/>
          <w:spacing w:val="3"/>
          <w:sz w:val="24"/>
          <w:szCs w:val="24"/>
        </w:rPr>
        <w:t>b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l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n</w:t>
      </w:r>
    </w:p>
    <w:p w:rsidR="00222E19" w:rsidRDefault="008E5BBD">
      <w:pPr>
        <w:spacing w:before="21"/>
        <w:ind w:left="912" w:right="7075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5. </w:t>
      </w:r>
      <w:r>
        <w:rPr>
          <w:color w:val="333333"/>
          <w:spacing w:val="1"/>
          <w:sz w:val="24"/>
          <w:szCs w:val="24"/>
        </w:rPr>
        <w:t>P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lapo</w:t>
      </w:r>
      <w:r>
        <w:rPr>
          <w:color w:val="333333"/>
          <w:spacing w:val="-1"/>
          <w:sz w:val="24"/>
          <w:szCs w:val="24"/>
        </w:rPr>
        <w:t>ra</w:t>
      </w:r>
      <w:r>
        <w:rPr>
          <w:color w:val="333333"/>
          <w:sz w:val="24"/>
          <w:szCs w:val="24"/>
        </w:rPr>
        <w:t>n</w:t>
      </w:r>
    </w:p>
    <w:p w:rsidR="00222E19" w:rsidRDefault="008E5BBD">
      <w:pPr>
        <w:spacing w:before="24"/>
        <w:ind w:left="912" w:right="7209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>6. Ang</w:t>
      </w:r>
      <w:r>
        <w:rPr>
          <w:color w:val="333333"/>
          <w:spacing w:val="-3"/>
          <w:sz w:val="24"/>
          <w:szCs w:val="24"/>
        </w:rPr>
        <w:t>g</w:t>
      </w:r>
      <w:r>
        <w:rPr>
          <w:color w:val="333333"/>
          <w:sz w:val="24"/>
          <w:szCs w:val="24"/>
        </w:rPr>
        <w:t>ota</w:t>
      </w:r>
    </w:p>
    <w:p w:rsidR="00222E19" w:rsidRDefault="00222E19">
      <w:pPr>
        <w:spacing w:before="4" w:line="120" w:lineRule="exact"/>
        <w:rPr>
          <w:sz w:val="12"/>
          <w:szCs w:val="12"/>
        </w:rPr>
      </w:pPr>
    </w:p>
    <w:p w:rsidR="00222E19" w:rsidRDefault="00222E19">
      <w:pPr>
        <w:spacing w:line="200" w:lineRule="exact"/>
      </w:pPr>
    </w:p>
    <w:p w:rsidR="00222E19" w:rsidRDefault="008E5BBD">
      <w:pPr>
        <w:ind w:left="912" w:right="7608"/>
        <w:jc w:val="both"/>
        <w:rPr>
          <w:sz w:val="24"/>
          <w:szCs w:val="24"/>
        </w:rPr>
      </w:pPr>
      <w:r>
        <w:rPr>
          <w:b/>
          <w:color w:val="333333"/>
          <w:spacing w:val="-3"/>
          <w:sz w:val="24"/>
          <w:szCs w:val="24"/>
        </w:rPr>
        <w:t>P</w:t>
      </w:r>
      <w:r>
        <w:rPr>
          <w:b/>
          <w:color w:val="333333"/>
          <w:spacing w:val="-1"/>
          <w:sz w:val="24"/>
          <w:szCs w:val="24"/>
        </w:rPr>
        <w:t>r</w:t>
      </w:r>
      <w:r>
        <w:rPr>
          <w:b/>
          <w:color w:val="333333"/>
          <w:sz w:val="24"/>
          <w:szCs w:val="24"/>
        </w:rPr>
        <w:t>o</w:t>
      </w:r>
      <w:r>
        <w:rPr>
          <w:b/>
          <w:color w:val="333333"/>
          <w:spacing w:val="2"/>
          <w:sz w:val="24"/>
          <w:szCs w:val="24"/>
        </w:rPr>
        <w:t>s</w:t>
      </w:r>
      <w:r>
        <w:rPr>
          <w:b/>
          <w:color w:val="333333"/>
          <w:spacing w:val="-1"/>
          <w:sz w:val="24"/>
          <w:szCs w:val="24"/>
        </w:rPr>
        <w:t>e</w:t>
      </w:r>
      <w:r>
        <w:rPr>
          <w:b/>
          <w:color w:val="333333"/>
          <w:sz w:val="24"/>
          <w:szCs w:val="24"/>
        </w:rPr>
        <w:t>s</w:t>
      </w:r>
    </w:p>
    <w:p w:rsidR="00222E19" w:rsidRDefault="008E5BBD">
      <w:pPr>
        <w:spacing w:before="17" w:line="258" w:lineRule="auto"/>
        <w:ind w:left="912" w:right="4224"/>
        <w:rPr>
          <w:sz w:val="24"/>
          <w:szCs w:val="24"/>
        </w:rPr>
      </w:pPr>
      <w:r>
        <w:rPr>
          <w:color w:val="333333"/>
          <w:spacing w:val="1"/>
          <w:sz w:val="24"/>
          <w:szCs w:val="24"/>
        </w:rPr>
        <w:t>P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tu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 xml:space="preserve">s </w:t>
      </w:r>
      <w:r>
        <w:rPr>
          <w:color w:val="333333"/>
          <w:spacing w:val="2"/>
          <w:sz w:val="24"/>
          <w:szCs w:val="24"/>
        </w:rPr>
        <w:t>-</w:t>
      </w:r>
      <w:r>
        <w:rPr>
          <w:color w:val="333333"/>
          <w:sz w:val="24"/>
          <w:szCs w:val="24"/>
        </w:rPr>
        <w:t>&gt;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jad</w:t>
      </w:r>
      <w:r>
        <w:rPr>
          <w:color w:val="333333"/>
          <w:spacing w:val="1"/>
          <w:sz w:val="24"/>
          <w:szCs w:val="24"/>
        </w:rPr>
        <w:t>w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l pet</w:t>
      </w:r>
      <w:r>
        <w:rPr>
          <w:color w:val="333333"/>
          <w:spacing w:val="2"/>
          <w:sz w:val="24"/>
          <w:szCs w:val="24"/>
        </w:rPr>
        <w:t>u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pacing w:val="1"/>
          <w:sz w:val="24"/>
          <w:szCs w:val="24"/>
        </w:rPr>
        <w:t>a</w:t>
      </w:r>
      <w:r>
        <w:rPr>
          <w:color w:val="333333"/>
          <w:sz w:val="24"/>
          <w:szCs w:val="24"/>
        </w:rPr>
        <w:t>s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-</w:t>
      </w:r>
      <w:r>
        <w:rPr>
          <w:color w:val="333333"/>
          <w:sz w:val="24"/>
          <w:szCs w:val="24"/>
        </w:rPr>
        <w:t>&gt;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3"/>
          <w:sz w:val="24"/>
          <w:szCs w:val="24"/>
        </w:rPr>
        <w:t>u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s j</w:t>
      </w:r>
      <w:r>
        <w:rPr>
          <w:color w:val="333333"/>
          <w:spacing w:val="2"/>
          <w:sz w:val="24"/>
          <w:szCs w:val="24"/>
        </w:rPr>
        <w:t>a</w:t>
      </w:r>
      <w:r>
        <w:rPr>
          <w:color w:val="333333"/>
          <w:sz w:val="24"/>
          <w:szCs w:val="24"/>
        </w:rPr>
        <w:t xml:space="preserve">ga </w:t>
      </w:r>
      <w:r>
        <w:rPr>
          <w:color w:val="333333"/>
          <w:spacing w:val="1"/>
          <w:sz w:val="24"/>
          <w:szCs w:val="24"/>
        </w:rPr>
        <w:t>P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tu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 xml:space="preserve">s </w:t>
      </w:r>
      <w:r>
        <w:rPr>
          <w:color w:val="333333"/>
          <w:spacing w:val="2"/>
          <w:sz w:val="24"/>
          <w:szCs w:val="24"/>
        </w:rPr>
        <w:t>-</w:t>
      </w:r>
      <w:r>
        <w:rPr>
          <w:color w:val="333333"/>
          <w:sz w:val="24"/>
          <w:szCs w:val="24"/>
        </w:rPr>
        <w:t>&gt;</w:t>
      </w:r>
      <w:r>
        <w:rPr>
          <w:color w:val="333333"/>
          <w:spacing w:val="-1"/>
          <w:sz w:val="24"/>
          <w:szCs w:val="24"/>
        </w:rPr>
        <w:t xml:space="preserve"> 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ota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-</w:t>
      </w:r>
      <w:r>
        <w:rPr>
          <w:color w:val="333333"/>
          <w:sz w:val="24"/>
          <w:szCs w:val="24"/>
        </w:rPr>
        <w:t>&gt;</w:t>
      </w:r>
      <w:r>
        <w:rPr>
          <w:color w:val="333333"/>
          <w:spacing w:val="-1"/>
          <w:sz w:val="24"/>
          <w:szCs w:val="24"/>
        </w:rPr>
        <w:t xml:space="preserve"> 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 xml:space="preserve">ota </w:t>
      </w:r>
      <w:r>
        <w:rPr>
          <w:color w:val="333333"/>
          <w:spacing w:val="2"/>
          <w:sz w:val="24"/>
          <w:szCs w:val="24"/>
        </w:rPr>
        <w:t>b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 xml:space="preserve">ru </w:t>
      </w:r>
      <w:r>
        <w:rPr>
          <w:color w:val="333333"/>
          <w:spacing w:val="1"/>
          <w:sz w:val="24"/>
          <w:szCs w:val="24"/>
        </w:rPr>
        <w:t>P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tu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 xml:space="preserve">s </w:t>
      </w:r>
      <w:r>
        <w:rPr>
          <w:color w:val="333333"/>
          <w:spacing w:val="2"/>
          <w:sz w:val="24"/>
          <w:szCs w:val="24"/>
        </w:rPr>
        <w:t>-</w:t>
      </w:r>
      <w:r>
        <w:rPr>
          <w:color w:val="333333"/>
          <w:sz w:val="24"/>
          <w:szCs w:val="24"/>
        </w:rPr>
        <w:t>&gt;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m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z w:val="24"/>
          <w:szCs w:val="24"/>
        </w:rPr>
        <w:t>njam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-</w:t>
      </w:r>
      <w:r>
        <w:rPr>
          <w:color w:val="333333"/>
          <w:sz w:val="24"/>
          <w:szCs w:val="24"/>
        </w:rPr>
        <w:t>&gt;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buku dip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z w:val="24"/>
          <w:szCs w:val="24"/>
        </w:rPr>
        <w:t>njam</w:t>
      </w:r>
    </w:p>
    <w:p w:rsidR="00222E19" w:rsidRDefault="008E5BBD">
      <w:pPr>
        <w:spacing w:before="1"/>
        <w:ind w:left="912" w:right="3131"/>
        <w:jc w:val="both"/>
        <w:rPr>
          <w:sz w:val="24"/>
          <w:szCs w:val="24"/>
        </w:rPr>
      </w:pPr>
      <w:r>
        <w:rPr>
          <w:color w:val="333333"/>
          <w:spacing w:val="1"/>
          <w:sz w:val="24"/>
          <w:szCs w:val="24"/>
        </w:rPr>
        <w:t>P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tu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 xml:space="preserve">s </w:t>
      </w:r>
      <w:r>
        <w:rPr>
          <w:color w:val="333333"/>
          <w:spacing w:val="2"/>
          <w:sz w:val="24"/>
          <w:szCs w:val="24"/>
        </w:rPr>
        <w:t>-</w:t>
      </w:r>
      <w:r>
        <w:rPr>
          <w:color w:val="333333"/>
          <w:sz w:val="24"/>
          <w:szCs w:val="24"/>
        </w:rPr>
        <w:t>&gt;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mbalian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-</w:t>
      </w:r>
      <w:r>
        <w:rPr>
          <w:color w:val="333333"/>
          <w:sz w:val="24"/>
          <w:szCs w:val="24"/>
        </w:rPr>
        <w:t>&gt;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buku</w:t>
      </w:r>
      <w:r>
        <w:rPr>
          <w:color w:val="333333"/>
          <w:spacing w:val="5"/>
          <w:sz w:val="24"/>
          <w:szCs w:val="24"/>
        </w:rPr>
        <w:t xml:space="preserve"> </w:t>
      </w:r>
      <w:r>
        <w:rPr>
          <w:color w:val="333333"/>
          <w:spacing w:val="-5"/>
          <w:sz w:val="24"/>
          <w:szCs w:val="24"/>
        </w:rPr>
        <w:t>y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dikemb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l</w:t>
      </w:r>
      <w:r>
        <w:rPr>
          <w:color w:val="333333"/>
          <w:spacing w:val="3"/>
          <w:sz w:val="24"/>
          <w:szCs w:val="24"/>
        </w:rPr>
        <w:t>i</w:t>
      </w:r>
      <w:r>
        <w:rPr>
          <w:color w:val="333333"/>
          <w:sz w:val="24"/>
          <w:szCs w:val="24"/>
        </w:rPr>
        <w:t>k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n</w:t>
      </w:r>
    </w:p>
    <w:p w:rsidR="00222E19" w:rsidRDefault="008E5BBD">
      <w:pPr>
        <w:spacing w:before="21"/>
        <w:ind w:left="912" w:right="3957"/>
        <w:jc w:val="both"/>
        <w:rPr>
          <w:sz w:val="24"/>
          <w:szCs w:val="24"/>
        </w:rPr>
      </w:pPr>
      <w:r>
        <w:rPr>
          <w:color w:val="333333"/>
          <w:spacing w:val="1"/>
          <w:sz w:val="24"/>
          <w:szCs w:val="24"/>
        </w:rPr>
        <w:t>P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tu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 xml:space="preserve">s </w:t>
      </w:r>
      <w:r>
        <w:rPr>
          <w:color w:val="333333"/>
          <w:spacing w:val="2"/>
          <w:sz w:val="24"/>
          <w:szCs w:val="24"/>
        </w:rPr>
        <w:t>-</w:t>
      </w:r>
      <w:r>
        <w:rPr>
          <w:color w:val="333333"/>
          <w:sz w:val="24"/>
          <w:szCs w:val="24"/>
        </w:rPr>
        <w:t>&gt;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lap</w:t>
      </w:r>
      <w:r>
        <w:rPr>
          <w:color w:val="333333"/>
          <w:spacing w:val="2"/>
          <w:sz w:val="24"/>
          <w:szCs w:val="24"/>
        </w:rPr>
        <w:t>o</w:t>
      </w:r>
      <w:r>
        <w:rPr>
          <w:color w:val="333333"/>
          <w:sz w:val="24"/>
          <w:szCs w:val="24"/>
        </w:rPr>
        <w:t>r</w:t>
      </w:r>
      <w:r>
        <w:rPr>
          <w:color w:val="333333"/>
          <w:spacing w:val="-2"/>
          <w:sz w:val="24"/>
          <w:szCs w:val="24"/>
        </w:rPr>
        <w:t>a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-</w:t>
      </w:r>
      <w:r>
        <w:rPr>
          <w:color w:val="333333"/>
          <w:sz w:val="24"/>
          <w:szCs w:val="24"/>
        </w:rPr>
        <w:t>&gt;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k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la p</w:t>
      </w:r>
      <w:r>
        <w:rPr>
          <w:color w:val="333333"/>
          <w:spacing w:val="1"/>
          <w:sz w:val="24"/>
          <w:szCs w:val="24"/>
        </w:rPr>
        <w:t>e</w:t>
      </w:r>
      <w:r>
        <w:rPr>
          <w:color w:val="333333"/>
          <w:sz w:val="24"/>
          <w:szCs w:val="24"/>
        </w:rPr>
        <w:t>rpust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k</w:t>
      </w:r>
      <w:r>
        <w:rPr>
          <w:color w:val="333333"/>
          <w:spacing w:val="1"/>
          <w:sz w:val="24"/>
          <w:szCs w:val="24"/>
        </w:rPr>
        <w:t>a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n</w:t>
      </w:r>
    </w:p>
    <w:p w:rsidR="00222E19" w:rsidRDefault="00222E19">
      <w:pPr>
        <w:spacing w:before="4" w:line="120" w:lineRule="exact"/>
        <w:rPr>
          <w:sz w:val="12"/>
          <w:szCs w:val="12"/>
        </w:rPr>
      </w:pPr>
    </w:p>
    <w:p w:rsidR="00222E19" w:rsidRDefault="00222E19">
      <w:pPr>
        <w:spacing w:line="200" w:lineRule="exact"/>
      </w:pPr>
    </w:p>
    <w:p w:rsidR="00222E19" w:rsidRDefault="008E5BBD">
      <w:pPr>
        <w:ind w:left="912" w:right="7027"/>
        <w:jc w:val="both"/>
        <w:rPr>
          <w:sz w:val="24"/>
          <w:szCs w:val="24"/>
        </w:rPr>
      </w:pPr>
      <w:r>
        <w:rPr>
          <w:b/>
          <w:color w:val="333333"/>
          <w:spacing w:val="-2"/>
          <w:sz w:val="24"/>
          <w:szCs w:val="24"/>
        </w:rPr>
        <w:t>K</w:t>
      </w:r>
      <w:r>
        <w:rPr>
          <w:b/>
          <w:color w:val="333333"/>
          <w:spacing w:val="2"/>
          <w:sz w:val="24"/>
          <w:szCs w:val="24"/>
        </w:rPr>
        <w:t>a</w:t>
      </w:r>
      <w:r>
        <w:rPr>
          <w:b/>
          <w:color w:val="333333"/>
          <w:spacing w:val="-3"/>
          <w:sz w:val="24"/>
          <w:szCs w:val="24"/>
        </w:rPr>
        <w:t>m</w:t>
      </w:r>
      <w:r>
        <w:rPr>
          <w:b/>
          <w:color w:val="333333"/>
          <w:spacing w:val="1"/>
          <w:sz w:val="24"/>
          <w:szCs w:val="24"/>
        </w:rPr>
        <w:t>u</w:t>
      </w:r>
      <w:r>
        <w:rPr>
          <w:b/>
          <w:color w:val="333333"/>
          <w:sz w:val="24"/>
          <w:szCs w:val="24"/>
        </w:rPr>
        <w:t xml:space="preserve">s </w:t>
      </w:r>
      <w:r>
        <w:rPr>
          <w:b/>
          <w:color w:val="333333"/>
          <w:spacing w:val="1"/>
          <w:sz w:val="24"/>
          <w:szCs w:val="24"/>
        </w:rPr>
        <w:t>d</w:t>
      </w:r>
      <w:r>
        <w:rPr>
          <w:b/>
          <w:color w:val="333333"/>
          <w:sz w:val="24"/>
          <w:szCs w:val="24"/>
        </w:rPr>
        <w:t>ata</w:t>
      </w:r>
    </w:p>
    <w:p w:rsidR="00222E19" w:rsidRDefault="008E5BBD">
      <w:pPr>
        <w:spacing w:before="17"/>
        <w:ind w:left="912" w:right="2533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>D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 xml:space="preserve">ta 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ota : kd</w:t>
      </w:r>
      <w:r>
        <w:rPr>
          <w:color w:val="333333"/>
          <w:spacing w:val="2"/>
          <w:sz w:val="24"/>
          <w:szCs w:val="24"/>
        </w:rPr>
        <w:t>_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pacing w:val="2"/>
          <w:sz w:val="24"/>
          <w:szCs w:val="24"/>
        </w:rPr>
        <w:t>o</w:t>
      </w:r>
      <w:r>
        <w:rPr>
          <w:color w:val="333333"/>
          <w:sz w:val="24"/>
          <w:szCs w:val="24"/>
        </w:rPr>
        <w:t>ta, n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ma_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ota,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l</w:t>
      </w:r>
      <w:r>
        <w:rPr>
          <w:color w:val="333333"/>
          <w:spacing w:val="2"/>
          <w:sz w:val="24"/>
          <w:szCs w:val="24"/>
        </w:rPr>
        <w:t>a</w:t>
      </w:r>
      <w:r>
        <w:rPr>
          <w:color w:val="333333"/>
          <w:sz w:val="24"/>
          <w:szCs w:val="24"/>
        </w:rPr>
        <w:t>ma</w:t>
      </w:r>
      <w:r>
        <w:rPr>
          <w:color w:val="333333"/>
          <w:spacing w:val="2"/>
          <w:sz w:val="24"/>
          <w:szCs w:val="24"/>
        </w:rPr>
        <w:t>t</w:t>
      </w:r>
      <w:r>
        <w:rPr>
          <w:color w:val="333333"/>
          <w:sz w:val="24"/>
          <w:szCs w:val="24"/>
        </w:rPr>
        <w:t>_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ng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o</w:t>
      </w:r>
      <w:r>
        <w:rPr>
          <w:color w:val="333333"/>
          <w:spacing w:val="3"/>
          <w:sz w:val="24"/>
          <w:szCs w:val="24"/>
        </w:rPr>
        <w:t>t</w:t>
      </w:r>
      <w:r>
        <w:rPr>
          <w:color w:val="333333"/>
          <w:sz w:val="24"/>
          <w:szCs w:val="24"/>
        </w:rPr>
        <w:t>a</w:t>
      </w:r>
    </w:p>
    <w:p w:rsidR="00222E19" w:rsidRDefault="008E5BBD">
      <w:pPr>
        <w:spacing w:before="24"/>
        <w:ind w:left="912" w:right="1812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>D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ta buku : kd_buku, judu</w:t>
      </w:r>
      <w:r>
        <w:rPr>
          <w:color w:val="333333"/>
          <w:spacing w:val="1"/>
          <w:sz w:val="24"/>
          <w:szCs w:val="24"/>
        </w:rPr>
        <w:t>l</w:t>
      </w:r>
      <w:r>
        <w:rPr>
          <w:color w:val="333333"/>
          <w:sz w:val="24"/>
          <w:szCs w:val="24"/>
        </w:rPr>
        <w:t>_buku, p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ng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r</w:t>
      </w:r>
      <w:r>
        <w:rPr>
          <w:color w:val="333333"/>
          <w:spacing w:val="-2"/>
          <w:sz w:val="24"/>
          <w:szCs w:val="24"/>
        </w:rPr>
        <w:t>a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_bu</w:t>
      </w:r>
      <w:r>
        <w:rPr>
          <w:color w:val="333333"/>
          <w:spacing w:val="2"/>
          <w:sz w:val="24"/>
          <w:szCs w:val="24"/>
        </w:rPr>
        <w:t>k</w:t>
      </w:r>
      <w:r>
        <w:rPr>
          <w:color w:val="333333"/>
          <w:sz w:val="24"/>
          <w:szCs w:val="24"/>
        </w:rPr>
        <w:t>u, p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rbit_buku</w:t>
      </w:r>
    </w:p>
    <w:p w:rsidR="00222E19" w:rsidRDefault="008E5BBD">
      <w:pPr>
        <w:spacing w:before="21"/>
        <w:ind w:left="912" w:right="1946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>D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ta p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m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z w:val="24"/>
          <w:szCs w:val="24"/>
        </w:rPr>
        <w:t>njam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n : kd_</w:t>
      </w:r>
      <w:r>
        <w:rPr>
          <w:color w:val="333333"/>
          <w:spacing w:val="2"/>
          <w:sz w:val="24"/>
          <w:szCs w:val="24"/>
        </w:rPr>
        <w:t>a</w:t>
      </w:r>
      <w:r>
        <w:rPr>
          <w:color w:val="333333"/>
          <w:sz w:val="24"/>
          <w:szCs w:val="24"/>
        </w:rPr>
        <w:t>ng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 xml:space="preserve">ota, kd_buku </w:t>
      </w:r>
      <w:r>
        <w:rPr>
          <w:color w:val="333333"/>
          <w:spacing w:val="2"/>
          <w:sz w:val="24"/>
          <w:szCs w:val="24"/>
        </w:rPr>
        <w:t>t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l_p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z w:val="24"/>
          <w:szCs w:val="24"/>
        </w:rPr>
        <w:t>njam, t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l_kemb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li</w:t>
      </w:r>
    </w:p>
    <w:p w:rsidR="00222E19" w:rsidRDefault="008E5BBD">
      <w:pPr>
        <w:spacing w:before="22"/>
        <w:ind w:left="912" w:right="1072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>D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ta Pe</w:t>
      </w:r>
      <w:r>
        <w:rPr>
          <w:color w:val="333333"/>
          <w:spacing w:val="2"/>
          <w:sz w:val="24"/>
          <w:szCs w:val="24"/>
        </w:rPr>
        <w:t>n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mbalian : kd</w:t>
      </w:r>
      <w:r>
        <w:rPr>
          <w:color w:val="333333"/>
          <w:spacing w:val="2"/>
          <w:sz w:val="24"/>
          <w:szCs w:val="24"/>
        </w:rPr>
        <w:t>_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ng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o</w:t>
      </w:r>
      <w:r>
        <w:rPr>
          <w:color w:val="333333"/>
          <w:spacing w:val="3"/>
          <w:sz w:val="24"/>
          <w:szCs w:val="24"/>
        </w:rPr>
        <w:t>t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,kd_buku, t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l_p</w:t>
      </w:r>
      <w:r>
        <w:rPr>
          <w:color w:val="333333"/>
          <w:spacing w:val="3"/>
          <w:sz w:val="24"/>
          <w:szCs w:val="24"/>
        </w:rPr>
        <w:t>i</w:t>
      </w:r>
      <w:r>
        <w:rPr>
          <w:color w:val="333333"/>
          <w:sz w:val="24"/>
          <w:szCs w:val="24"/>
        </w:rPr>
        <w:t>njam, t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z w:val="24"/>
          <w:szCs w:val="24"/>
        </w:rPr>
        <w:t>l_kemb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l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z w:val="24"/>
          <w:szCs w:val="24"/>
        </w:rPr>
        <w:t>, d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nda</w:t>
      </w:r>
    </w:p>
    <w:p w:rsidR="00222E19" w:rsidRDefault="008E5BBD">
      <w:pPr>
        <w:spacing w:before="19"/>
        <w:ind w:left="912" w:right="3428"/>
        <w:jc w:val="both"/>
        <w:rPr>
          <w:sz w:val="24"/>
          <w:szCs w:val="24"/>
        </w:rPr>
        <w:sectPr w:rsidR="00222E19">
          <w:headerReference w:type="default" r:id="rId8"/>
          <w:pgSz w:w="12240" w:h="15840"/>
          <w:pgMar w:top="1700" w:right="1320" w:bottom="280" w:left="1700" w:header="1468" w:footer="0" w:gutter="0"/>
          <w:cols w:space="720"/>
        </w:sectPr>
      </w:pPr>
      <w:r>
        <w:rPr>
          <w:color w:val="333333"/>
          <w:sz w:val="24"/>
          <w:szCs w:val="24"/>
        </w:rPr>
        <w:t>D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ta p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3"/>
          <w:sz w:val="24"/>
          <w:szCs w:val="24"/>
        </w:rPr>
        <w:t>u</w:t>
      </w:r>
      <w:r>
        <w:rPr>
          <w:color w:val="333333"/>
          <w:spacing w:val="-2"/>
          <w:sz w:val="24"/>
          <w:szCs w:val="24"/>
        </w:rPr>
        <w:t>g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s : n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z w:val="24"/>
          <w:szCs w:val="24"/>
        </w:rPr>
        <w:t>p, n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m</w:t>
      </w:r>
      <w:r>
        <w:rPr>
          <w:color w:val="333333"/>
          <w:spacing w:val="2"/>
          <w:sz w:val="24"/>
          <w:szCs w:val="24"/>
        </w:rPr>
        <w:t>a</w:t>
      </w:r>
      <w:r>
        <w:rPr>
          <w:color w:val="333333"/>
          <w:sz w:val="24"/>
          <w:szCs w:val="24"/>
        </w:rPr>
        <w:t>_p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 xml:space="preserve">tugas, 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lam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t_pet</w:t>
      </w:r>
      <w:r>
        <w:rPr>
          <w:color w:val="333333"/>
          <w:spacing w:val="2"/>
          <w:sz w:val="24"/>
          <w:szCs w:val="24"/>
        </w:rPr>
        <w:t>u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1"/>
          <w:sz w:val="24"/>
          <w:szCs w:val="24"/>
        </w:rPr>
        <w:t>a</w:t>
      </w:r>
      <w:r>
        <w:rPr>
          <w:color w:val="333333"/>
          <w:sz w:val="24"/>
          <w:szCs w:val="24"/>
        </w:rPr>
        <w:t>s</w:t>
      </w:r>
    </w:p>
    <w:p w:rsidR="00222E19" w:rsidRDefault="008E5BBD">
      <w:pPr>
        <w:spacing w:before="59"/>
        <w:ind w:left="10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2.   ERD</w:t>
      </w:r>
    </w:p>
    <w:p w:rsidR="00222E19" w:rsidRDefault="00222E19">
      <w:pPr>
        <w:spacing w:line="120" w:lineRule="exact"/>
        <w:rPr>
          <w:sz w:val="12"/>
          <w:szCs w:val="12"/>
        </w:rPr>
      </w:pPr>
    </w:p>
    <w:p w:rsidR="00222E19" w:rsidRDefault="00222E19">
      <w:pPr>
        <w:spacing w:line="200" w:lineRule="exact"/>
      </w:pPr>
    </w:p>
    <w:p w:rsidR="00222E19" w:rsidRDefault="008E5BBD">
      <w:pPr>
        <w:ind w:left="460"/>
        <w:sectPr w:rsidR="00222E19">
          <w:headerReference w:type="default" r:id="rId9"/>
          <w:pgSz w:w="12240" w:h="15840"/>
          <w:pgMar w:top="1380" w:right="1720" w:bottom="280" w:left="1700" w:header="0" w:footer="0" w:gutter="0"/>
          <w:cols w:space="720"/>
        </w:sectPr>
      </w:pPr>
      <w:r>
        <w:pict>
          <v:shape id="_x0000_i1026" type="#_x0000_t75" style="width:405.75pt;height:342.75pt">
            <v:imagedata r:id="rId10" o:title=""/>
          </v:shape>
        </w:pict>
      </w:r>
    </w:p>
    <w:p w:rsidR="00222E19" w:rsidRDefault="00222E19">
      <w:pPr>
        <w:spacing w:before="11" w:line="280" w:lineRule="exact"/>
        <w:rPr>
          <w:sz w:val="28"/>
          <w:szCs w:val="28"/>
        </w:rPr>
      </w:pPr>
    </w:p>
    <w:p w:rsidR="00222E19" w:rsidRDefault="008E5BBD">
      <w:pPr>
        <w:spacing w:before="29"/>
        <w:ind w:left="46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 0</w:t>
      </w:r>
    </w:p>
    <w:p w:rsidR="00222E19" w:rsidRDefault="00222E19">
      <w:pPr>
        <w:spacing w:before="4" w:line="120" w:lineRule="exact"/>
        <w:rPr>
          <w:sz w:val="12"/>
          <w:szCs w:val="12"/>
        </w:rPr>
      </w:pPr>
    </w:p>
    <w:p w:rsidR="00222E19" w:rsidRDefault="00222E19">
      <w:pPr>
        <w:spacing w:line="200" w:lineRule="exact"/>
      </w:pPr>
    </w:p>
    <w:p w:rsidR="00222E19" w:rsidRDefault="008E5BBD">
      <w:pPr>
        <w:ind w:left="460"/>
        <w:sectPr w:rsidR="00222E19">
          <w:headerReference w:type="default" r:id="rId11"/>
          <w:pgSz w:w="12240" w:h="15840"/>
          <w:pgMar w:top="1700" w:right="980" w:bottom="280" w:left="1700" w:header="1468" w:footer="0" w:gutter="0"/>
          <w:cols w:space="720"/>
        </w:sectPr>
      </w:pPr>
      <w:r>
        <w:pict>
          <v:shape id="_x0000_i1027" type="#_x0000_t75" style="width:450pt;height:279pt">
            <v:imagedata r:id="rId12" o:title=""/>
          </v:shape>
        </w:pict>
      </w:r>
    </w:p>
    <w:p w:rsidR="00222E19" w:rsidRDefault="008E5BBD">
      <w:pPr>
        <w:spacing w:before="74"/>
        <w:ind w:left="440"/>
        <w:rPr>
          <w:sz w:val="24"/>
          <w:szCs w:val="24"/>
        </w:rPr>
      </w:pPr>
      <w:r>
        <w:rPr>
          <w:sz w:val="24"/>
          <w:szCs w:val="24"/>
        </w:rPr>
        <w:lastRenderedPageBreak/>
        <w:t>D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 1</w:t>
      </w:r>
    </w:p>
    <w:p w:rsidR="00222E19" w:rsidRDefault="00222E19">
      <w:pPr>
        <w:spacing w:before="5" w:line="120" w:lineRule="exact"/>
        <w:rPr>
          <w:sz w:val="12"/>
          <w:szCs w:val="12"/>
        </w:rPr>
      </w:pPr>
    </w:p>
    <w:p w:rsidR="00222E19" w:rsidRDefault="00222E19">
      <w:pPr>
        <w:spacing w:line="200" w:lineRule="exact"/>
      </w:pPr>
    </w:p>
    <w:p w:rsidR="00222E19" w:rsidRDefault="008E5BBD">
      <w:pPr>
        <w:ind w:left="440"/>
      </w:pPr>
      <w:r>
        <w:pict>
          <v:shape id="_x0000_i1028" type="#_x0000_t75" style="width:315pt;height:461.25pt">
            <v:imagedata r:id="rId13" o:title=""/>
          </v:shape>
        </w:pict>
      </w:r>
    </w:p>
    <w:sectPr w:rsidR="00222E19">
      <w:headerReference w:type="default" r:id="rId14"/>
      <w:pgSz w:w="12240" w:h="15840"/>
      <w:pgMar w:top="1360" w:right="1720" w:bottom="280" w:left="1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8E5BBD">
      <w:r>
        <w:separator/>
      </w:r>
    </w:p>
  </w:endnote>
  <w:endnote w:type="continuationSeparator" w:id="0">
    <w:p w:rsidR="00000000" w:rsidRDefault="008E5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8E5BBD">
      <w:r>
        <w:separator/>
      </w:r>
    </w:p>
  </w:footnote>
  <w:footnote w:type="continuationSeparator" w:id="0">
    <w:p w:rsidR="00000000" w:rsidRDefault="008E5B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E19" w:rsidRDefault="008E5BBD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9pt;margin-top:72.4pt;width:49.45pt;height:14pt;z-index:-251659264;mso-position-horizontal-relative:page;mso-position-vertical-relative:page" filled="f" stroked="f">
          <v:textbox inset="0,0,0,0">
            <w:txbxContent>
              <w:p w:rsidR="00222E19" w:rsidRDefault="008E5BBD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b/>
                    <w:color w:val="333333"/>
                    <w:sz w:val="24"/>
                    <w:szCs w:val="24"/>
                  </w:rPr>
                  <w:t xml:space="preserve">1.   </w:t>
                </w:r>
                <w:r>
                  <w:rPr>
                    <w:b/>
                    <w:color w:val="333333"/>
                    <w:spacing w:val="1"/>
                    <w:sz w:val="24"/>
                    <w:szCs w:val="24"/>
                  </w:rPr>
                  <w:t>S</w:t>
                </w:r>
                <w:r>
                  <w:rPr>
                    <w:b/>
                    <w:color w:val="333333"/>
                    <w:sz w:val="24"/>
                    <w:szCs w:val="24"/>
                  </w:rPr>
                  <w:t>I/</w:t>
                </w:r>
                <w:r>
                  <w:rPr>
                    <w:b/>
                    <w:color w:val="333333"/>
                    <w:spacing w:val="1"/>
                    <w:sz w:val="24"/>
                    <w:szCs w:val="24"/>
                  </w:rPr>
                  <w:t>S</w:t>
                </w:r>
                <w:r>
                  <w:rPr>
                    <w:b/>
                    <w:color w:val="333333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E19" w:rsidRDefault="00222E19">
    <w:pPr>
      <w:spacing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E19" w:rsidRDefault="008E5BBD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9pt;margin-top:72.5pt;width:44.6pt;height:14pt;z-index:-251658240;mso-position-horizontal-relative:page;mso-position-vertical-relative:page" filled="f" stroked="f">
          <v:textbox inset="0,0,0,0">
            <w:txbxContent>
              <w:p w:rsidR="00222E19" w:rsidRDefault="008E5BBD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3.   D</w:t>
                </w:r>
                <w:r>
                  <w:rPr>
                    <w:b/>
                    <w:spacing w:val="-1"/>
                    <w:sz w:val="24"/>
                    <w:szCs w:val="24"/>
                  </w:rPr>
                  <w:t>F</w:t>
                </w:r>
                <w:r>
                  <w:rPr>
                    <w:b/>
                    <w:sz w:val="24"/>
                    <w:szCs w:val="24"/>
                  </w:rPr>
                  <w:t>D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E19" w:rsidRDefault="00222E19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A4635"/>
    <w:multiLevelType w:val="multilevel"/>
    <w:tmpl w:val="41B2C97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E19"/>
    <w:rsid w:val="00222E19"/>
    <w:rsid w:val="008E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docId w15:val="{EAED62D1-3334-4115-BB3B-E19C59F2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aris</cp:lastModifiedBy>
  <cp:revision>2</cp:revision>
  <dcterms:created xsi:type="dcterms:W3CDTF">2015-11-25T16:40:00Z</dcterms:created>
  <dcterms:modified xsi:type="dcterms:W3CDTF">2015-11-25T16:41:00Z</dcterms:modified>
</cp:coreProperties>
</file>