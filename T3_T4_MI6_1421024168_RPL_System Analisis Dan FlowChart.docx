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spacing w:before="57"/>
        <w:ind w:left="3105" w:right="3105"/>
      </w:pPr>
      <w:r>
        <w:rPr>
          <w:rFonts w:cs="Times New Roman" w:hAnsi="Times New Roman" w:eastAsia="Times New Roman" w:ascii="Times New Roman"/>
          <w:b/>
          <w:spacing w:val="1"/>
          <w:w w:val="100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34"/>
          <w:szCs w:val="34"/>
        </w:rPr>
        <w:t>U</w:t>
      </w:r>
      <w:r>
        <w:rPr>
          <w:rFonts w:cs="Times New Roman" w:hAnsi="Times New Roman" w:eastAsia="Times New Roman" w:ascii="Times New Roman"/>
          <w:b/>
          <w:spacing w:val="-4"/>
          <w:w w:val="100"/>
          <w:sz w:val="34"/>
          <w:szCs w:val="34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3</w:t>
      </w:r>
      <w:r>
        <w:rPr>
          <w:rFonts w:cs="Times New Roman" w:hAnsi="Times New Roman" w:eastAsia="Times New Roman" w:ascii="Times New Roman"/>
          <w:b/>
          <w:spacing w:val="-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4"/>
          <w:szCs w:val="3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b/>
          <w:spacing w:val="-5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ind w:left="1379" w:right="1375"/>
      </w:pP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SIS</w:t>
      </w:r>
      <w:r>
        <w:rPr>
          <w:rFonts w:cs="Times New Roman" w:hAnsi="Times New Roman" w:eastAsia="Times New Roman" w:ascii="Times New Roman"/>
          <w:b/>
          <w:spacing w:val="-1"/>
          <w:w w:val="100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M</w:t>
      </w:r>
      <w:r>
        <w:rPr>
          <w:rFonts w:cs="Times New Roman" w:hAnsi="Times New Roman" w:eastAsia="Times New Roman" w:ascii="Times New Roman"/>
          <w:b/>
          <w:spacing w:val="-4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b/>
          <w:spacing w:val="-4"/>
          <w:w w:val="100"/>
          <w:sz w:val="34"/>
          <w:szCs w:val="3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ISI</w:t>
      </w:r>
      <w:r>
        <w:rPr>
          <w:rFonts w:cs="Times New Roman" w:hAnsi="Times New Roman" w:eastAsia="Times New Roman" w:ascii="Times New Roman"/>
          <w:b/>
          <w:spacing w:val="-2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4"/>
          <w:szCs w:val="34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34"/>
          <w:szCs w:val="34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sz w:val="34"/>
          <w:szCs w:val="3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b/>
          <w:spacing w:val="-5"/>
          <w:w w:val="100"/>
          <w:sz w:val="34"/>
          <w:szCs w:val="34"/>
        </w:rPr>
        <w:t>W</w:t>
      </w:r>
      <w:r>
        <w:rPr>
          <w:rFonts w:cs="Times New Roman" w:hAnsi="Times New Roman" w:eastAsia="Times New Roman" w:ascii="Times New Roman"/>
          <w:b/>
          <w:spacing w:val="1"/>
          <w:w w:val="100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b/>
          <w:spacing w:val="-4"/>
          <w:w w:val="100"/>
          <w:sz w:val="34"/>
          <w:szCs w:val="34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59"/>
        <w:ind w:left="3075" w:right="3070" w:hanging="3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UTRI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142102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"/>
        <w:ind w:left="4044" w:right="4042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888" w:right="188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ACH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AHR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OMI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/14210241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72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4044" w:right="4042"/>
      </w:pP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852"/>
      </w:pPr>
      <w:r>
        <w:pict>
          <v:shape type="#_x0000_t75" style="width:155.05pt;height:133.45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 w:lineRule="auto" w:line="361"/>
        <w:ind w:left="712" w:right="615" w:hanging="41"/>
        <w:sectPr>
          <w:pgSz w:w="12240" w:h="15840"/>
          <w:pgMar w:top="1380" w:bottom="280" w:left="1720" w:right="1720"/>
        </w:sectPr>
      </w:pP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AD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KO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ol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9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5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GE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-5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-5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URU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EN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RM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KA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ov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6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r,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Analisis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-4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color w:val="333333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333333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color w:val="333333"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ist</w:t>
      </w:r>
      <w:r>
        <w:rPr>
          <w:rFonts w:cs="Times New Roman" w:hAnsi="Times New Roman" w:eastAsia="Times New Roman" w:ascii="Times New Roman"/>
          <w:b/>
          <w:color w:val="333333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ntifik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ECES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Symbol" w:hAnsi="Symbol" w:eastAsia="Symbol" w:ascii="Symbol"/>
          <w:color w:val="333333"/>
          <w:spacing w:val="0"/>
          <w:w w:val="100"/>
          <w:sz w:val="24"/>
          <w:szCs w:val="24"/>
        </w:rPr>
        <w:t>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les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ikan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sistem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inf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34"/>
        <w:ind w:left="100" w:right="61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peminjam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mbalian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membutuhkan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ktu</w:t>
      </w:r>
      <w:r>
        <w:rPr>
          <w:rFonts w:cs="Times New Roman" w:hAnsi="Times New Roman" w:eastAsia="Times New Roman" w:ascii="Times New Roman"/>
          <w:color w:val="333333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ode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buku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tid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judul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buku.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memb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jumlah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kondisi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buku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luruh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color w:val="333333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dibut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hk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tid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lapo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rpust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bisa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rul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butuh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ktu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Symbol" w:hAnsi="Symbol" w:eastAsia="Symbol" w:ascii="Symbol"/>
          <w:color w:val="333333"/>
          <w:spacing w:val="0"/>
          <w:w w:val="100"/>
          <w:sz w:val="24"/>
          <w:szCs w:val="24"/>
        </w:rPr>
        <w:t>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1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32"/>
        <w:ind w:left="100" w:right="486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knis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rpust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mbe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ode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ku,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tat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tid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mem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kinkan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lakuk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tat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ecar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mbuat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lap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bisa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Symbol" w:hAnsi="Symbol" w:eastAsia="Symbol" w:ascii="Symbol"/>
          <w:color w:val="333333"/>
          <w:spacing w:val="0"/>
          <w:w w:val="100"/>
          <w:sz w:val="24"/>
          <w:szCs w:val="24"/>
        </w:rPr>
        <w:t>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khir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sistem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Ang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ota,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rpust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lisis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ECES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lisis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Kin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25"/>
        <w:ind w:left="100" w:right="443"/>
      </w:pPr>
      <w:r>
        <w:rPr>
          <w:rFonts w:cs="Symbol" w:hAnsi="Symbol" w:eastAsia="Symbol" w:ascii="Symbol"/>
          <w:color w:val="333333"/>
          <w:spacing w:val="0"/>
          <w:w w:val="100"/>
          <w:sz w:val="24"/>
          <w:szCs w:val="24"/>
        </w:rPr>
        <w:t>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inj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buku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mbalian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buku,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ode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buku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judul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buku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mpe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lamb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ksi.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28"/>
        <w:ind w:left="100" w:right="250"/>
      </w:pPr>
      <w:r>
        <w:rPr>
          <w:rFonts w:cs="Symbol" w:hAnsi="Symbol" w:eastAsia="Symbol" w:ascii="Symbol"/>
          <w:color w:val="333333"/>
          <w:spacing w:val="0"/>
          <w:w w:val="100"/>
          <w:sz w:val="24"/>
          <w:szCs w:val="24"/>
        </w:rPr>
        <w:t>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mint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dibe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ikan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rpust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lalu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kur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pros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mbuat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lap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rul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lisis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33"/>
        <w:ind w:left="100" w:right="71"/>
      </w:pP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ikan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rpust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tid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tep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ktu,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ntang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jumlah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ondisi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buku.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2240" w:h="15840"/>
          <w:pgMar w:top="1480" w:bottom="280" w:left="1340" w:right="1460"/>
        </w:sectPr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lisis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Kont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3" w:lineRule="auto" w:line="331"/>
        <w:ind w:left="100" w:right="568"/>
      </w:pP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dur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lalu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tat,</w:t>
      </w:r>
      <w:r>
        <w:rPr>
          <w:rFonts w:cs="Times New Roman" w:hAnsi="Times New Roman" w:eastAsia="Times New Roman" w:ascii="Times New Roman"/>
          <w:color w:val="333333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pembu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rtu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ggota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bila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pimpinan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ris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mpat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maka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rtu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dic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tak.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lisis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isi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33"/>
        <w:ind w:left="100" w:right="60"/>
      </w:pP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mbuat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lapo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rul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ula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kur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ring</w:t>
      </w:r>
      <w:r>
        <w:rPr>
          <w:rFonts w:cs="Times New Roman" w:hAnsi="Times New Roman" w:eastAsia="Times New Roman" w:ascii="Times New Roman"/>
          <w:color w:val="333333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mpe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rpust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mbil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keputus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mpe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iki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litas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rpust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II.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color w:val="333333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alisis</w:t>
      </w:r>
      <w:r>
        <w:rPr>
          <w:rFonts w:cs="Times New Roman" w:hAnsi="Times New Roman" w:eastAsia="Times New Roman" w:ascii="Times New Roman"/>
          <w:b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333333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color w:val="333333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color w:val="333333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color w:val="333333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color w:val="333333"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color w:val="333333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ist</w:t>
      </w:r>
      <w:r>
        <w:rPr>
          <w:rFonts w:cs="Times New Roman" w:hAnsi="Times New Roman" w:eastAsia="Times New Roman" w:ascii="Times New Roman"/>
          <w:b/>
          <w:color w:val="333333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Symbol" w:hAnsi="Symbol" w:eastAsia="Symbol" w:ascii="Symbol"/>
          <w:color w:val="333333"/>
          <w:spacing w:val="0"/>
          <w:w w:val="100"/>
          <w:sz w:val="24"/>
          <w:szCs w:val="24"/>
        </w:rPr>
        <w:t>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butuhan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sional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nput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buku,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ang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peminjam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pen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mbalian.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32"/>
        <w:ind w:left="100" w:right="3644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Output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lapo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uku,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lapo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lapo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minjam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lapo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lapo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buku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lapo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Symbol" w:hAnsi="Symbol" w:eastAsia="Symbol" w:ascii="Symbol"/>
          <w:color w:val="333333"/>
          <w:spacing w:val="0"/>
          <w:w w:val="100"/>
          <w:sz w:val="24"/>
          <w:szCs w:val="24"/>
        </w:rPr>
        <w:t>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butuhan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Non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sional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butuhan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sional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osoft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indows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7,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roso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ows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Mic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osoft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indows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XP.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sifikasi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komputer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inim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intel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tom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butuhan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mori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imal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512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RAM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ode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rint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rtu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ota,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lap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kond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buku,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butuhan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kin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rja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ktu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nja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buku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dibat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nit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ktu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buku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tasi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nit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hitu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ml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peminjam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mbalian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tat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kon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isi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buku.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butuhan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orm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inf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bila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sswo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2240" w:h="15840"/>
          <w:pgMar w:top="1460" w:bottom="280" w:left="1340" w:right="1440"/>
        </w:sectPr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color w:val="333333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ilkan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pros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dur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ota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aru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3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butuhan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ist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aplikasi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passw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III.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color w:val="333333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alisis</w:t>
      </w:r>
      <w:r>
        <w:rPr>
          <w:rFonts w:cs="Times New Roman" w:hAnsi="Times New Roman" w:eastAsia="Times New Roman" w:ascii="Times New Roman"/>
          <w:b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laya</w:t>
      </w:r>
      <w:r>
        <w:rPr>
          <w:rFonts w:cs="Times New Roman" w:hAnsi="Times New Roman" w:eastAsia="Times New Roman" w:ascii="Times New Roman"/>
          <w:b/>
          <w:color w:val="333333"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color w:val="333333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color w:val="333333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stem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knis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34"/>
        <w:ind w:left="100" w:right="6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knolo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dibutuh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mudah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didap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knol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rint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tek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sud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sistem</w:t>
      </w:r>
      <w:r>
        <w:rPr>
          <w:rFonts w:cs="Times New Roman" w:hAnsi="Times New Roman" w:eastAsia="Times New Roman" w:ascii="Times New Roman"/>
          <w:color w:val="333333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ikonv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rsik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sistem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ru.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teknol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knol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mudah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laj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sud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diket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hui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mum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maka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siapa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pet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rpus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bisa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knol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sio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32"/>
        <w:ind w:left="100" w:right="163"/>
      </w:pP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ist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nolo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sud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lum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dikal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color w:val="333333"/>
          <w:spacing w:val="1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umum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ist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mbe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jel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khir.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dides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mudah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mun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kin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sehi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plik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mudah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ipel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leh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Ekonomi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34"/>
        <w:ind w:left="100" w:right="477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knolo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teknol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mbuat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plik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dw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color w:val="333333"/>
          <w:spacing w:val="9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rluk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lalu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dij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rpust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tekn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memiliki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litas</w:t>
      </w:r>
      <w:r>
        <w:rPr>
          <w:rFonts w:cs="Times New Roman" w:hAnsi="Times New Roman" w:eastAsia="Times New Roman" w:ascii="Times New Roman"/>
          <w:color w:val="333333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Hukum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33"/>
        <w:ind w:left="100" w:right="201"/>
        <w:sectPr>
          <w:pgSz w:w="12240" w:h="15840"/>
          <w:pgMar w:top="1460" w:bottom="280" w:left="1340" w:right="1440"/>
        </w:sectPr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hukum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softw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color w:val="333333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rlisensi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sour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rlisensi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pub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5"/>
        <w:ind w:left="100"/>
      </w:pP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IV.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24"/>
          <w:szCs w:val="24"/>
        </w:rPr>
        <w:t>sain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6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skripsi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ist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Usu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ist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usulan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kompute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isasi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melip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pros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pros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31"/>
        <w:ind w:left="100" w:right="7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buku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elah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buku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buku.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ota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mudi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impan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ile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1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33"/>
        <w:ind w:left="100" w:right="1038"/>
      </w:pP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pemin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buku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minjam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trans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mbalian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buku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impan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ile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mbalian.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mbuat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7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2240" w:h="15840"/>
          <w:pgMar w:top="1480" w:bottom="280" w:left="1340" w:right="1540"/>
        </w:sectPr>
      </w:pP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mbuat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lapo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rda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buku,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ota,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minjam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mbalian.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4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V.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281.3pt;height:393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Sz w:w="12240" w:h="15840"/>
      <w:pgMar w:top="1360" w:bottom="280" w:left="1340" w:right="1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png"/><Relationship Id="rId5" Type="http://schemas.openxmlformats.org/officeDocument/2006/relationships/image" Target="media/image2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